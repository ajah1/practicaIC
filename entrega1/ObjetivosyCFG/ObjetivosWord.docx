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8E4" w:rsidRPr="00F22EC2" w:rsidRDefault="00EC68E4" w:rsidP="00F22EC2">
      <w:pPr>
        <w:pStyle w:val="Default"/>
        <w:jc w:val="center"/>
        <w:rPr>
          <w:rFonts w:ascii="Calibri" w:hAnsi="Calibri" w:cs="Calibri"/>
          <w:b/>
          <w:bCs/>
          <w:i/>
          <w:iCs/>
          <w:sz w:val="44"/>
          <w:szCs w:val="44"/>
          <w:u w:val="single"/>
        </w:rPr>
      </w:pPr>
      <w:r w:rsidRPr="00F22EC2">
        <w:rPr>
          <w:rFonts w:ascii="Calibri" w:hAnsi="Calibri" w:cs="Calibri"/>
          <w:b/>
          <w:bCs/>
          <w:i/>
          <w:iCs/>
          <w:sz w:val="44"/>
          <w:szCs w:val="44"/>
          <w:u w:val="single"/>
        </w:rPr>
        <w:t>Objetivos:</w:t>
      </w:r>
    </w:p>
    <w:p w:rsidR="00EC68E4" w:rsidRPr="003C6DE4" w:rsidRDefault="00EC68E4" w:rsidP="003C6DE4">
      <w:pPr>
        <w:pStyle w:val="Default"/>
        <w:rPr>
          <w:rFonts w:ascii="Calibri" w:hAnsi="Calibri" w:cs="Calibri"/>
          <w:b/>
          <w:bCs/>
          <w:i/>
          <w:iCs/>
          <w:u w:val="single"/>
        </w:rPr>
      </w:pPr>
    </w:p>
    <w:p w:rsidR="00EC68E4" w:rsidRPr="003C6DE4" w:rsidRDefault="00EC68E4" w:rsidP="003C6DE4">
      <w:pPr>
        <w:pStyle w:val="Default"/>
        <w:numPr>
          <w:ilvl w:val="0"/>
          <w:numId w:val="1"/>
        </w:numPr>
        <w:rPr>
          <w:rFonts w:ascii="Calibri" w:hAnsi="Calibri" w:cs="Calibri"/>
        </w:rPr>
      </w:pPr>
      <w:r w:rsidRPr="003C6DE4">
        <w:rPr>
          <w:rFonts w:ascii="Calibri" w:hAnsi="Calibri" w:cs="Calibri"/>
        </w:rPr>
        <w:t xml:space="preserve">Revisar problemas y aplicaciones derivadas de cualquier rama del conocimiento, actuales o no, cuya carga computacional sea tan elevada como para justificar acometer un proceso de </w:t>
      </w:r>
      <w:proofErr w:type="spellStart"/>
      <w:r w:rsidRPr="003C6DE4">
        <w:rPr>
          <w:rFonts w:ascii="Calibri" w:hAnsi="Calibri" w:cs="Calibri"/>
        </w:rPr>
        <w:t>paralelización</w:t>
      </w:r>
      <w:proofErr w:type="spellEnd"/>
      <w:r w:rsidRPr="003C6DE4">
        <w:rPr>
          <w:rFonts w:ascii="Calibri" w:hAnsi="Calibri" w:cs="Calibri"/>
        </w:rPr>
        <w:t xml:space="preserve">. Elegir una aplicación </w:t>
      </w:r>
      <w:r w:rsidRPr="003C6DE4">
        <w:rPr>
          <w:rFonts w:ascii="Calibri" w:hAnsi="Calibri" w:cs="Calibri"/>
          <w:b/>
          <w:bCs/>
        </w:rPr>
        <w:t xml:space="preserve">secuencial </w:t>
      </w:r>
      <w:r w:rsidRPr="003C6DE4">
        <w:rPr>
          <w:rFonts w:ascii="Calibri" w:hAnsi="Calibri" w:cs="Calibri"/>
        </w:rPr>
        <w:t>candidata a ser paralelizada.</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La </w:t>
      </w:r>
      <w:r w:rsidR="003C6DE4" w:rsidRPr="003C6DE4">
        <w:rPr>
          <w:rFonts w:ascii="Calibri" w:hAnsi="Calibri" w:cs="Calibri"/>
          <w:color w:val="000000"/>
        </w:rPr>
        <w:t>práctica</w:t>
      </w:r>
      <w:r w:rsidRPr="003C6DE4">
        <w:rPr>
          <w:rFonts w:ascii="Calibri" w:hAnsi="Calibri" w:cs="Calibri"/>
          <w:color w:val="000000"/>
        </w:rPr>
        <w:t xml:space="preserve"> que se nos propone, tiene como objetivo la búsqueda y selección de </w:t>
      </w:r>
      <w:r w:rsidR="003C6DE4">
        <w:rPr>
          <w:rFonts w:ascii="Calibri" w:hAnsi="Calibri" w:cs="Calibri"/>
          <w:color w:val="000000"/>
        </w:rPr>
        <w:t xml:space="preserve">aplicaciones </w:t>
      </w:r>
      <w:r w:rsidRPr="003C6DE4">
        <w:rPr>
          <w:rFonts w:ascii="Calibri" w:hAnsi="Calibri" w:cs="Calibri"/>
          <w:color w:val="000000"/>
        </w:rPr>
        <w:t>secuenciales cuya carga computacional sea lo suficientem</w:t>
      </w:r>
      <w:r w:rsidR="003C6DE4">
        <w:rPr>
          <w:rFonts w:ascii="Calibri" w:hAnsi="Calibri" w:cs="Calibri"/>
          <w:color w:val="000000"/>
        </w:rPr>
        <w:t xml:space="preserve">ente alta como para sugerir su </w:t>
      </w:r>
      <w:proofErr w:type="spellStart"/>
      <w:r w:rsidRPr="003C6DE4">
        <w:rPr>
          <w:rFonts w:ascii="Calibri" w:hAnsi="Calibri" w:cs="Calibri"/>
          <w:color w:val="000000"/>
        </w:rPr>
        <w:t>paralelización</w:t>
      </w:r>
      <w:proofErr w:type="spellEnd"/>
      <w:r w:rsidRPr="003C6DE4">
        <w:rPr>
          <w:rFonts w:ascii="Calibri" w:hAnsi="Calibri" w:cs="Calibri"/>
          <w:color w:val="000000"/>
        </w:rPr>
        <w:t>.</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La utilización de todos los recursos disponibles y la capacidad de utilizar un mayor poder de </w:t>
      </w:r>
      <w:r w:rsidRPr="003C6DE4">
        <w:rPr>
          <w:rFonts w:ascii="Calibri" w:hAnsi="Calibri" w:cs="Calibri"/>
          <w:color w:val="000000"/>
        </w:rPr>
        <w:tab/>
        <w:t xml:space="preserve">computación para resolver problemas complejos o de grandes dimensiones, son las </w:t>
      </w:r>
      <w:r w:rsidRPr="003C6DE4">
        <w:rPr>
          <w:rFonts w:ascii="Calibri" w:hAnsi="Calibri" w:cs="Calibri"/>
          <w:color w:val="000000"/>
        </w:rPr>
        <w:tab/>
        <w:t xml:space="preserve">características más destacables a la hora de seleccionar aplicaciones para su </w:t>
      </w:r>
      <w:proofErr w:type="spellStart"/>
      <w:r w:rsidRPr="003C6DE4">
        <w:rPr>
          <w:rFonts w:ascii="Calibri" w:hAnsi="Calibri" w:cs="Calibri"/>
          <w:color w:val="000000"/>
        </w:rPr>
        <w:t>paralelización</w:t>
      </w:r>
      <w:proofErr w:type="spellEnd"/>
      <w:r w:rsidRPr="003C6DE4">
        <w:rPr>
          <w:rFonts w:ascii="Calibri" w:hAnsi="Calibri" w:cs="Calibri"/>
          <w:color w:val="000000"/>
        </w:rPr>
        <w:t>.</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En nuestro caso, </w:t>
      </w:r>
      <w:r w:rsidR="0083395F" w:rsidRPr="003C6DE4">
        <w:rPr>
          <w:rFonts w:ascii="Calibri" w:hAnsi="Calibri" w:cs="Calibri"/>
          <w:color w:val="000000"/>
        </w:rPr>
        <w:t>será</w:t>
      </w:r>
      <w:r w:rsidRPr="003C6DE4">
        <w:rPr>
          <w:rFonts w:ascii="Calibri" w:hAnsi="Calibri" w:cs="Calibri"/>
          <w:color w:val="000000"/>
        </w:rPr>
        <w:t xml:space="preserve"> el re escalado de imágenes la aplicación que trataremos y </w:t>
      </w:r>
      <w:r w:rsidR="0083395F" w:rsidRPr="003C6DE4">
        <w:rPr>
          <w:rFonts w:ascii="Calibri" w:hAnsi="Calibri" w:cs="Calibri"/>
          <w:color w:val="000000"/>
        </w:rPr>
        <w:t>será</w:t>
      </w:r>
      <w:r w:rsidRPr="003C6DE4">
        <w:rPr>
          <w:rFonts w:ascii="Calibri" w:hAnsi="Calibri" w:cs="Calibri"/>
          <w:color w:val="000000"/>
        </w:rPr>
        <w:t xml:space="preserve"> </w:t>
      </w:r>
      <w:r w:rsidR="003C6DE4">
        <w:rPr>
          <w:rFonts w:ascii="Calibri" w:hAnsi="Calibri" w:cs="Calibri"/>
          <w:color w:val="000000"/>
        </w:rPr>
        <w:t xml:space="preserve">objetivo </w:t>
      </w:r>
      <w:r w:rsidRPr="003C6DE4">
        <w:rPr>
          <w:rFonts w:ascii="Calibri" w:hAnsi="Calibri" w:cs="Calibri"/>
          <w:color w:val="000000"/>
        </w:rPr>
        <w:t xml:space="preserve">de </w:t>
      </w:r>
      <w:proofErr w:type="spellStart"/>
      <w:r w:rsidRPr="003C6DE4">
        <w:rPr>
          <w:rFonts w:ascii="Calibri" w:hAnsi="Calibri" w:cs="Calibri"/>
          <w:color w:val="000000"/>
        </w:rPr>
        <w:t>paralelización</w:t>
      </w:r>
      <w:proofErr w:type="spellEnd"/>
      <w:r w:rsidRPr="003C6DE4">
        <w:rPr>
          <w:rFonts w:ascii="Calibri" w:hAnsi="Calibri" w:cs="Calibri"/>
          <w:color w:val="000000"/>
        </w:rPr>
        <w:t xml:space="preserve"> con posterioridad. Existen distintos algori</w:t>
      </w:r>
      <w:r w:rsidR="003C6DE4">
        <w:rPr>
          <w:rFonts w:ascii="Calibri" w:hAnsi="Calibri" w:cs="Calibri"/>
          <w:color w:val="000000"/>
        </w:rPr>
        <w:t xml:space="preserve">tmos que pueden ser utilizados </w:t>
      </w:r>
      <w:r w:rsidRPr="003C6DE4">
        <w:rPr>
          <w:rFonts w:ascii="Calibri" w:hAnsi="Calibri" w:cs="Calibri"/>
          <w:color w:val="000000"/>
        </w:rPr>
        <w:t>para el re escalado de imágenes, siendo la interpolación bilineal el que trataremos en nuest</w:t>
      </w:r>
      <w:r w:rsidR="003C6DE4">
        <w:rPr>
          <w:rFonts w:ascii="Calibri" w:hAnsi="Calibri" w:cs="Calibri"/>
          <w:color w:val="000000"/>
        </w:rPr>
        <w:t xml:space="preserve">ra </w:t>
      </w:r>
      <w:r w:rsidRPr="003C6DE4">
        <w:rPr>
          <w:rFonts w:ascii="Calibri" w:hAnsi="Calibri" w:cs="Calibri"/>
          <w:color w:val="000000"/>
        </w:rPr>
        <w:t>practica.</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eastAsia="Liberation Serif" w:hAnsi="Calibri" w:cs="Calibri"/>
          <w:color w:val="000000"/>
        </w:rPr>
      </w:pPr>
      <w:r w:rsidRPr="003C6DE4">
        <w:rPr>
          <w:rFonts w:ascii="Calibri" w:hAnsi="Calibri" w:cs="Calibri"/>
          <w:color w:val="000000"/>
        </w:rPr>
        <w:t>La interpolación bili</w:t>
      </w:r>
      <w:r w:rsidR="003C6DE4">
        <w:rPr>
          <w:rFonts w:ascii="Calibri" w:hAnsi="Calibri" w:cs="Calibri"/>
          <w:color w:val="000000"/>
        </w:rPr>
        <w:t>neal consiste en la interpolació</w:t>
      </w:r>
      <w:r w:rsidRPr="003C6DE4">
        <w:rPr>
          <w:rFonts w:ascii="Calibri" w:hAnsi="Calibri" w:cs="Calibri"/>
          <w:color w:val="000000"/>
        </w:rPr>
        <w:t xml:space="preserve">n del valor de los colores de los cuatro </w:t>
      </w:r>
      <w:r w:rsidRPr="003C6DE4">
        <w:rPr>
          <w:rFonts w:ascii="Calibri" w:hAnsi="Calibri" w:cs="Calibri"/>
          <w:color w:val="000000"/>
        </w:rPr>
        <w:tab/>
        <w:t xml:space="preserve">pixeles adyacentes a los nuevos pixeles a generar en el aumento del tamaño una imagen, </w:t>
      </w:r>
      <w:r w:rsidRPr="003C6DE4">
        <w:rPr>
          <w:rFonts w:ascii="Calibri" w:hAnsi="Calibri" w:cs="Calibri"/>
          <w:color w:val="000000"/>
        </w:rPr>
        <w:tab/>
        <w:t xml:space="preserve">para poder conocer el color de estos. Según la posición y disposición de los pixeles </w:t>
      </w:r>
      <w:r w:rsidRPr="003C6DE4">
        <w:rPr>
          <w:rFonts w:ascii="Calibri" w:hAnsi="Calibri" w:cs="Calibri"/>
          <w:color w:val="000000"/>
        </w:rPr>
        <w:tab/>
        <w:t>conocidos, los nuevos pixeles pueden usar tanto los ejes diagonales como los ejes-</w:t>
      </w:r>
      <w:proofErr w:type="spellStart"/>
      <w:r w:rsidRPr="003C6DE4">
        <w:rPr>
          <w:rFonts w:ascii="Calibri" w:hAnsi="Calibri" w:cs="Calibri"/>
          <w:color w:val="000000"/>
        </w:rPr>
        <w:t>xy</w:t>
      </w:r>
      <w:proofErr w:type="spellEnd"/>
      <w:r w:rsidRPr="003C6DE4">
        <w:rPr>
          <w:rFonts w:ascii="Calibri" w:hAnsi="Calibri" w:cs="Calibri"/>
          <w:color w:val="000000"/>
        </w:rPr>
        <w:t xml:space="preserve">. Dado </w:t>
      </w:r>
      <w:r w:rsidRPr="003C6DE4">
        <w:rPr>
          <w:rFonts w:ascii="Calibri" w:hAnsi="Calibri" w:cs="Calibri"/>
          <w:color w:val="000000"/>
        </w:rPr>
        <w:tab/>
        <w:t xml:space="preserve">su funcionamiento podemos observar que es una aplicación </w:t>
      </w:r>
      <w:proofErr w:type="spellStart"/>
      <w:r w:rsidRPr="003C6DE4">
        <w:rPr>
          <w:rFonts w:ascii="Calibri" w:hAnsi="Calibri" w:cs="Calibri"/>
          <w:color w:val="000000"/>
        </w:rPr>
        <w:t>paralelizable</w:t>
      </w:r>
      <w:proofErr w:type="spellEnd"/>
      <w:r w:rsidRPr="003C6DE4">
        <w:rPr>
          <w:rFonts w:ascii="Calibri" w:hAnsi="Calibri" w:cs="Calibri"/>
          <w:color w:val="000000"/>
        </w:rPr>
        <w:t xml:space="preserve"> al consistir </w:t>
      </w:r>
      <w:r w:rsidRPr="003C6DE4">
        <w:rPr>
          <w:rFonts w:ascii="Calibri" w:hAnsi="Calibri" w:cs="Calibri"/>
          <w:color w:val="000000"/>
        </w:rPr>
        <w:tab/>
        <w:t xml:space="preserve">básicamente en el </w:t>
      </w:r>
      <w:r w:rsidR="003C6DE4" w:rsidRPr="003C6DE4">
        <w:rPr>
          <w:rFonts w:ascii="Calibri" w:hAnsi="Calibri" w:cs="Calibri"/>
          <w:color w:val="000000"/>
        </w:rPr>
        <w:t>cálculo</w:t>
      </w:r>
      <w:r w:rsidRPr="003C6DE4">
        <w:rPr>
          <w:rFonts w:ascii="Calibri" w:hAnsi="Calibri" w:cs="Calibri"/>
          <w:color w:val="000000"/>
        </w:rPr>
        <w:t xml:space="preserve"> del valor del color de todos los nuevos pixeles generados.</w:t>
      </w:r>
    </w:p>
    <w:p w:rsidR="00EC68E4" w:rsidRPr="003C6DE4" w:rsidRDefault="00EC68E4" w:rsidP="003C6DE4">
      <w:pPr>
        <w:rPr>
          <w:rFonts w:ascii="Calibri" w:eastAsia="Liberation Serif" w:hAnsi="Calibri" w:cs="Calibri"/>
          <w:color w:val="000000"/>
        </w:rPr>
      </w:pPr>
    </w:p>
    <w:p w:rsidR="00EC68E4" w:rsidRPr="003C6DE4" w:rsidRDefault="00EC68E4" w:rsidP="003C6DE4">
      <w:pPr>
        <w:rPr>
          <w:rFonts w:ascii="Calibri" w:eastAsia="Liberation Serif" w:hAnsi="Calibri" w:cs="Calibri"/>
          <w:color w:val="000000"/>
        </w:rPr>
      </w:pPr>
    </w:p>
    <w:p w:rsidR="00EC68E4" w:rsidRPr="003C6DE4" w:rsidRDefault="00EC68E4" w:rsidP="003C6DE4">
      <w:pPr>
        <w:pStyle w:val="Default"/>
        <w:numPr>
          <w:ilvl w:val="0"/>
          <w:numId w:val="2"/>
        </w:numPr>
        <w:rPr>
          <w:rFonts w:ascii="Calibri" w:hAnsi="Calibri" w:cs="Calibri"/>
        </w:rPr>
      </w:pPr>
      <w:r w:rsidRPr="003C6DE4">
        <w:rPr>
          <w:rFonts w:ascii="Calibri" w:hAnsi="Calibri" w:cs="Calibri"/>
        </w:rPr>
        <w:t xml:space="preserve">Defender mediante métricas ya conocidas en otras asignaturas porqué la aplicación en cuestión es idónea para su </w:t>
      </w:r>
      <w:proofErr w:type="spellStart"/>
      <w:r w:rsidRPr="003C6DE4">
        <w:rPr>
          <w:rFonts w:ascii="Calibri" w:hAnsi="Calibri" w:cs="Calibri"/>
        </w:rPr>
        <w:t>paralelización</w:t>
      </w:r>
      <w:proofErr w:type="spellEnd"/>
      <w:r w:rsidRPr="003C6DE4">
        <w:rPr>
          <w:rFonts w:ascii="Calibri" w:hAnsi="Calibri" w:cs="Calibri"/>
        </w:rPr>
        <w:t>.</w:t>
      </w:r>
    </w:p>
    <w:p w:rsidR="00EC68E4" w:rsidRPr="003C6DE4" w:rsidRDefault="00EC68E4" w:rsidP="003C6DE4">
      <w:pPr>
        <w:rPr>
          <w:rFonts w:ascii="Calibri" w:hAnsi="Calibri" w:cs="Calibri"/>
          <w:color w:val="000000"/>
        </w:rPr>
      </w:pP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Como se observa, nuestra aplicación es </w:t>
      </w:r>
      <w:proofErr w:type="spellStart"/>
      <w:r w:rsidRPr="003C6DE4">
        <w:rPr>
          <w:rFonts w:ascii="Calibri" w:hAnsi="Calibri" w:cs="Calibri"/>
          <w:color w:val="000000"/>
        </w:rPr>
        <w:t>paralelizable</w:t>
      </w:r>
      <w:proofErr w:type="spellEnd"/>
      <w:r w:rsidRPr="003C6DE4">
        <w:rPr>
          <w:rFonts w:ascii="Calibri" w:hAnsi="Calibri" w:cs="Calibri"/>
          <w:color w:val="000000"/>
        </w:rPr>
        <w:t xml:space="preserve"> tanto a nivel de datos, ya que para el </w:t>
      </w:r>
      <w:r w:rsidRPr="003C6DE4">
        <w:rPr>
          <w:rFonts w:ascii="Calibri" w:hAnsi="Calibri" w:cs="Calibri"/>
          <w:color w:val="000000"/>
        </w:rPr>
        <w:tab/>
        <w:t xml:space="preserve">calculo de cada pixel se tendrá que tener en cuenta los distintos pixeles adyacentes según la </w:t>
      </w:r>
      <w:r w:rsidRPr="003C6DE4">
        <w:rPr>
          <w:rFonts w:ascii="Calibri" w:hAnsi="Calibri" w:cs="Calibri"/>
          <w:color w:val="000000"/>
        </w:rPr>
        <w:tab/>
        <w:t xml:space="preserve">posición del nuevo </w:t>
      </w:r>
      <w:r w:rsidR="003C6DE4" w:rsidRPr="003C6DE4">
        <w:rPr>
          <w:rFonts w:ascii="Calibri" w:hAnsi="Calibri" w:cs="Calibri"/>
          <w:color w:val="000000"/>
        </w:rPr>
        <w:t>pixel (además</w:t>
      </w:r>
      <w:r w:rsidRPr="003C6DE4">
        <w:rPr>
          <w:rFonts w:ascii="Calibri" w:hAnsi="Calibri" w:cs="Calibri"/>
          <w:color w:val="000000"/>
        </w:rPr>
        <w:t xml:space="preserve"> de su eje según los pixeles conocidos), como a nivel </w:t>
      </w:r>
      <w:r w:rsidRPr="003C6DE4">
        <w:rPr>
          <w:rFonts w:ascii="Calibri" w:hAnsi="Calibri" w:cs="Calibri"/>
          <w:color w:val="000000"/>
        </w:rPr>
        <w:tab/>
        <w:t xml:space="preserve">funcional ya que distintas </w:t>
      </w:r>
      <w:r w:rsidR="003C6DE4" w:rsidRPr="003C6DE4">
        <w:rPr>
          <w:rFonts w:ascii="Calibri" w:hAnsi="Calibri" w:cs="Calibri"/>
          <w:color w:val="000000"/>
        </w:rPr>
        <w:t>tareas (</w:t>
      </w:r>
      <w:r w:rsidRPr="003C6DE4">
        <w:rPr>
          <w:rFonts w:ascii="Calibri" w:hAnsi="Calibri" w:cs="Calibri"/>
          <w:color w:val="000000"/>
        </w:rPr>
        <w:t xml:space="preserve">cálculos iguales o distintos) pueden ser llevados </w:t>
      </w:r>
      <w:r w:rsidRPr="003C6DE4">
        <w:rPr>
          <w:rFonts w:ascii="Calibri" w:hAnsi="Calibri" w:cs="Calibri"/>
          <w:color w:val="000000"/>
        </w:rPr>
        <w:tab/>
      </w:r>
      <w:r w:rsidR="003C6DE4" w:rsidRPr="003C6DE4">
        <w:rPr>
          <w:rFonts w:ascii="Calibri" w:hAnsi="Calibri" w:cs="Calibri"/>
          <w:color w:val="000000"/>
        </w:rPr>
        <w:t>simultáneamente (</w:t>
      </w:r>
      <w:r w:rsidRPr="003C6DE4">
        <w:rPr>
          <w:rFonts w:ascii="Calibri" w:hAnsi="Calibri" w:cs="Calibri"/>
          <w:color w:val="000000"/>
        </w:rPr>
        <w:t>de forma paralela).</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Algunas de las métricas que nos aportan información sobre su posible </w:t>
      </w:r>
      <w:proofErr w:type="spellStart"/>
      <w:r w:rsidRPr="003C6DE4">
        <w:rPr>
          <w:rFonts w:ascii="Calibri" w:hAnsi="Calibri" w:cs="Calibri"/>
          <w:color w:val="000000"/>
        </w:rPr>
        <w:t>paralelización</w:t>
      </w:r>
      <w:proofErr w:type="spellEnd"/>
      <w:r w:rsidRPr="003C6DE4">
        <w:rPr>
          <w:rFonts w:ascii="Calibri" w:hAnsi="Calibri" w:cs="Calibri"/>
          <w:color w:val="000000"/>
        </w:rPr>
        <w:t xml:space="preserve"> son:</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El tiempo de ejecución: Métricas como función del tamaño del problema, procesadores </w:t>
      </w:r>
      <w:r w:rsidRPr="003C6DE4">
        <w:rPr>
          <w:rFonts w:ascii="Calibri" w:hAnsi="Calibri" w:cs="Calibri"/>
          <w:color w:val="000000"/>
        </w:rPr>
        <w:tab/>
        <w:t xml:space="preserve">disponibles, número de procesos, variables dependientes del algoritmo y las  de </w:t>
      </w:r>
      <w:r w:rsidRPr="003C6DE4">
        <w:rPr>
          <w:rFonts w:ascii="Calibri" w:hAnsi="Calibri" w:cs="Calibri"/>
          <w:color w:val="000000"/>
        </w:rPr>
        <w:tab/>
        <w:t>características del hardware sobre el que se ejecuta.</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Ley de </w:t>
      </w:r>
      <w:proofErr w:type="spellStart"/>
      <w:r w:rsidRPr="003C6DE4">
        <w:rPr>
          <w:rFonts w:ascii="Calibri" w:hAnsi="Calibri" w:cs="Calibri"/>
          <w:color w:val="000000"/>
        </w:rPr>
        <w:t>Amdahl</w:t>
      </w:r>
      <w:proofErr w:type="spellEnd"/>
      <w:r w:rsidRPr="003C6DE4">
        <w:rPr>
          <w:rFonts w:ascii="Calibri" w:hAnsi="Calibri" w:cs="Calibri"/>
          <w:color w:val="000000"/>
        </w:rPr>
        <w:t xml:space="preserve">: que nos dice que existe una parte secuencial del programa que no </w:t>
      </w:r>
      <w:r w:rsidR="003C6DE4">
        <w:rPr>
          <w:rFonts w:ascii="Calibri" w:hAnsi="Calibri" w:cs="Calibri"/>
          <w:color w:val="000000"/>
        </w:rPr>
        <w:t xml:space="preserve">podemos </w:t>
      </w:r>
      <w:r w:rsidRPr="003C6DE4">
        <w:rPr>
          <w:rFonts w:ascii="Calibri" w:hAnsi="Calibri" w:cs="Calibri"/>
          <w:color w:val="000000"/>
        </w:rPr>
        <w:t xml:space="preserve">paralelizar (cota inferior del tiempo de ejecución) y una parte </w:t>
      </w:r>
      <w:proofErr w:type="spellStart"/>
      <w:r w:rsidR="003C6DE4">
        <w:rPr>
          <w:rFonts w:ascii="Calibri" w:hAnsi="Calibri" w:cs="Calibri"/>
          <w:color w:val="000000"/>
        </w:rPr>
        <w:t>paralelizable</w:t>
      </w:r>
      <w:proofErr w:type="spellEnd"/>
      <w:r w:rsidR="003C6DE4">
        <w:rPr>
          <w:rFonts w:ascii="Calibri" w:hAnsi="Calibri" w:cs="Calibri"/>
          <w:color w:val="000000"/>
        </w:rPr>
        <w:t xml:space="preserve"> mediante la cual </w:t>
      </w:r>
      <w:r w:rsidRPr="003C6DE4">
        <w:rPr>
          <w:rFonts w:ascii="Calibri" w:hAnsi="Calibri" w:cs="Calibri"/>
          <w:color w:val="000000"/>
        </w:rPr>
        <w:t>reduciremos el tiempo de ejecución. Su complejidad crece c</w:t>
      </w:r>
      <w:r w:rsidR="003C6DE4">
        <w:rPr>
          <w:rFonts w:ascii="Calibri" w:hAnsi="Calibri" w:cs="Calibri"/>
          <w:color w:val="000000"/>
        </w:rPr>
        <w:t xml:space="preserve">on el numero de procesadores a </w:t>
      </w:r>
      <w:r w:rsidRPr="003C6DE4">
        <w:rPr>
          <w:rFonts w:ascii="Calibri" w:hAnsi="Calibri" w:cs="Calibri"/>
          <w:color w:val="000000"/>
        </w:rPr>
        <w:t>usar.</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lastRenderedPageBreak/>
        <w:t xml:space="preserve">Ley de </w:t>
      </w:r>
      <w:proofErr w:type="spellStart"/>
      <w:r w:rsidRPr="003C6DE4">
        <w:rPr>
          <w:rFonts w:ascii="Calibri" w:hAnsi="Calibri" w:cs="Calibri"/>
          <w:color w:val="000000"/>
        </w:rPr>
        <w:t>Gustafson</w:t>
      </w:r>
      <w:proofErr w:type="spellEnd"/>
      <w:r w:rsidRPr="003C6DE4">
        <w:rPr>
          <w:rFonts w:ascii="Calibri" w:hAnsi="Calibri" w:cs="Calibri"/>
          <w:color w:val="000000"/>
        </w:rPr>
        <w:t xml:space="preserve"> (problemas escalados, donde el tamaño del problema crece): que </w:t>
      </w:r>
      <w:r w:rsidR="003C6DE4">
        <w:rPr>
          <w:rFonts w:ascii="Calibri" w:hAnsi="Calibri" w:cs="Calibri"/>
          <w:color w:val="000000"/>
        </w:rPr>
        <w:t xml:space="preserve">establece </w:t>
      </w:r>
      <w:r w:rsidRPr="003C6DE4">
        <w:rPr>
          <w:rFonts w:ascii="Calibri" w:hAnsi="Calibri" w:cs="Calibri"/>
          <w:color w:val="000000"/>
        </w:rPr>
        <w:t>que cualquier problema suficientemente grande puede ser eficientemente paralelizado.</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También podemos tener en cuenta la granularidad: Conforme aumenta la granularidad, </w:t>
      </w:r>
      <w:r w:rsidRPr="003C6DE4">
        <w:rPr>
          <w:rFonts w:ascii="Calibri" w:hAnsi="Calibri" w:cs="Calibri"/>
          <w:color w:val="000000"/>
        </w:rPr>
        <w:tab/>
        <w:t>disminuye el grado de paralelismo.</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La contribución de la arquitectura al aumento de las prestaciones de los computadores ha </w:t>
      </w:r>
      <w:r w:rsidRPr="003C6DE4">
        <w:rPr>
          <w:rFonts w:ascii="Calibri" w:hAnsi="Calibri" w:cs="Calibri"/>
          <w:color w:val="000000"/>
        </w:rPr>
        <w:tab/>
        <w:t xml:space="preserve">venido de la mano del paralelismo y del aprovechamiento de la localidad de acceso a los </w:t>
      </w:r>
      <w:r w:rsidRPr="003C6DE4">
        <w:rPr>
          <w:rFonts w:ascii="Calibri" w:hAnsi="Calibri" w:cs="Calibri"/>
          <w:color w:val="000000"/>
        </w:rPr>
        <w:tab/>
        <w:t>datos.</w:t>
      </w: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Las principales razones para la construcción de máquinas paralelas son: </w:t>
      </w:r>
      <w:r w:rsidR="0083395F" w:rsidRPr="003C6DE4">
        <w:rPr>
          <w:rFonts w:ascii="Calibri" w:hAnsi="Calibri" w:cs="Calibri"/>
          <w:color w:val="000000"/>
        </w:rPr>
        <w:t>disminuir</w:t>
      </w:r>
      <w:r w:rsidRPr="003C6DE4">
        <w:rPr>
          <w:rFonts w:ascii="Calibri" w:hAnsi="Calibri" w:cs="Calibri"/>
          <w:color w:val="000000"/>
        </w:rPr>
        <w:t xml:space="preserve"> el tiempo </w:t>
      </w:r>
      <w:r w:rsidRPr="003C6DE4">
        <w:rPr>
          <w:rFonts w:ascii="Calibri" w:hAnsi="Calibri" w:cs="Calibri"/>
          <w:color w:val="000000"/>
        </w:rPr>
        <w:tab/>
        <w:t xml:space="preserve">total de ejecución de una aplicación, conseguir resolver problemas más complejos, de </w:t>
      </w:r>
      <w:r w:rsidRPr="003C6DE4">
        <w:rPr>
          <w:rFonts w:ascii="Calibri" w:hAnsi="Calibri" w:cs="Calibri"/>
          <w:color w:val="000000"/>
        </w:rPr>
        <w:tab/>
        <w:t xml:space="preserve">grandes dimensiones, y proporcionar concurrencia, o sea, permitir la ejecución simultánea </w:t>
      </w:r>
      <w:r w:rsidRPr="003C6DE4">
        <w:rPr>
          <w:rFonts w:ascii="Calibri" w:hAnsi="Calibri" w:cs="Calibri"/>
          <w:color w:val="000000"/>
        </w:rPr>
        <w:tab/>
        <w:t>de tareas.</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Podemos considerar como programación paralela la que se hace usando varios procesadores </w:t>
      </w:r>
      <w:r w:rsidRPr="003C6DE4">
        <w:rPr>
          <w:rFonts w:ascii="Calibri" w:hAnsi="Calibri" w:cs="Calibri"/>
          <w:color w:val="000000"/>
        </w:rPr>
        <w:tab/>
        <w:t>para acelerar la resolución de los problemas con qu</w:t>
      </w:r>
      <w:r w:rsidR="003C6DE4">
        <w:rPr>
          <w:rFonts w:ascii="Calibri" w:hAnsi="Calibri" w:cs="Calibri"/>
          <w:color w:val="000000"/>
        </w:rPr>
        <w:t xml:space="preserve">e trabajemos. Trabajaremos con </w:t>
      </w:r>
      <w:r w:rsidRPr="003C6DE4">
        <w:rPr>
          <w:rFonts w:ascii="Calibri" w:hAnsi="Calibri" w:cs="Calibri"/>
          <w:color w:val="000000"/>
        </w:rPr>
        <w:t xml:space="preserve">algoritmos paralelos, donde se especifica la forma en que los </w:t>
      </w:r>
      <w:r w:rsidR="003C6DE4">
        <w:rPr>
          <w:rFonts w:ascii="Calibri" w:hAnsi="Calibri" w:cs="Calibri"/>
          <w:color w:val="000000"/>
        </w:rPr>
        <w:t xml:space="preserve">distintos elementos de proceso </w:t>
      </w:r>
      <w:r w:rsidRPr="003C6DE4">
        <w:rPr>
          <w:rFonts w:ascii="Calibri" w:hAnsi="Calibri" w:cs="Calibri"/>
          <w:color w:val="000000"/>
        </w:rPr>
        <w:t>comparten los datos, y cómo colaboran en la resolució</w:t>
      </w:r>
      <w:r w:rsidR="003C6DE4">
        <w:rPr>
          <w:rFonts w:ascii="Calibri" w:hAnsi="Calibri" w:cs="Calibri"/>
          <w:color w:val="000000"/>
        </w:rPr>
        <w:t xml:space="preserve">n de los problemas. En general </w:t>
      </w:r>
      <w:r w:rsidRPr="003C6DE4">
        <w:rPr>
          <w:rFonts w:ascii="Calibri" w:hAnsi="Calibri" w:cs="Calibri"/>
          <w:color w:val="000000"/>
        </w:rPr>
        <w:t>consideraremos que los procesadores son todos del mi</w:t>
      </w:r>
      <w:r w:rsidR="003C6DE4">
        <w:rPr>
          <w:rFonts w:ascii="Calibri" w:hAnsi="Calibri" w:cs="Calibri"/>
          <w:color w:val="000000"/>
        </w:rPr>
        <w:t xml:space="preserve">smo tipo, con lo que tendremos </w:t>
      </w:r>
      <w:r w:rsidRPr="003C6DE4">
        <w:rPr>
          <w:rFonts w:ascii="Calibri" w:hAnsi="Calibri" w:cs="Calibri"/>
          <w:color w:val="000000"/>
        </w:rPr>
        <w:t>sistemas paralelos homogéneos.</w:t>
      </w:r>
    </w:p>
    <w:p w:rsidR="00EC68E4" w:rsidRPr="003C6DE4" w:rsidRDefault="00EC68E4" w:rsidP="003C6DE4">
      <w:pPr>
        <w:rPr>
          <w:rFonts w:ascii="Calibri" w:hAnsi="Calibri" w:cs="Calibri"/>
          <w:color w:val="000000"/>
        </w:rPr>
      </w:pPr>
    </w:p>
    <w:p w:rsidR="00EC68E4" w:rsidRPr="003C6DE4" w:rsidRDefault="00EC68E4" w:rsidP="003C6DE4">
      <w:pPr>
        <w:rPr>
          <w:rFonts w:ascii="Calibri" w:hAnsi="Calibri" w:cs="Calibri"/>
          <w:color w:val="000000"/>
        </w:rPr>
      </w:pPr>
    </w:p>
    <w:p w:rsidR="00EC68E4" w:rsidRPr="003C6DE4" w:rsidRDefault="00EC68E4" w:rsidP="003C6DE4">
      <w:pPr>
        <w:pStyle w:val="Default"/>
        <w:numPr>
          <w:ilvl w:val="0"/>
          <w:numId w:val="3"/>
        </w:numPr>
        <w:rPr>
          <w:rFonts w:ascii="Calibri" w:hAnsi="Calibri" w:cs="Calibri"/>
        </w:rPr>
      </w:pPr>
      <w:r w:rsidRPr="003C6DE4">
        <w:rPr>
          <w:rFonts w:ascii="Calibri" w:hAnsi="Calibri" w:cs="Calibri"/>
        </w:rPr>
        <w:t xml:space="preserve">Proponer arquitecturas idóneas para la </w:t>
      </w:r>
      <w:proofErr w:type="spellStart"/>
      <w:r w:rsidRPr="003C6DE4">
        <w:rPr>
          <w:rFonts w:ascii="Calibri" w:hAnsi="Calibri" w:cs="Calibri"/>
        </w:rPr>
        <w:t>paralelización</w:t>
      </w:r>
      <w:proofErr w:type="spellEnd"/>
      <w:r w:rsidRPr="003C6DE4">
        <w:rPr>
          <w:rFonts w:ascii="Calibri" w:hAnsi="Calibri" w:cs="Calibri"/>
        </w:rPr>
        <w:t xml:space="preserve"> de su aplicación.</w:t>
      </w:r>
    </w:p>
    <w:p w:rsidR="00EC68E4" w:rsidRPr="003C6DE4" w:rsidRDefault="00EC68E4" w:rsidP="003C6DE4">
      <w:pPr>
        <w:rPr>
          <w:rFonts w:ascii="Calibri" w:hAnsi="Calibri" w:cs="Calibri"/>
          <w:color w:val="000000"/>
        </w:rPr>
      </w:pP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La clasificación más popular de computadores es la taxonomía de </w:t>
      </w:r>
      <w:proofErr w:type="spellStart"/>
      <w:r w:rsidRPr="003C6DE4">
        <w:rPr>
          <w:rFonts w:ascii="Calibri" w:hAnsi="Calibri" w:cs="Calibri"/>
          <w:color w:val="000000"/>
        </w:rPr>
        <w:t>Flynn</w:t>
      </w:r>
      <w:proofErr w:type="spellEnd"/>
      <w:r w:rsidRPr="003C6DE4">
        <w:rPr>
          <w:rFonts w:ascii="Calibri" w:hAnsi="Calibri" w:cs="Calibri"/>
          <w:color w:val="000000"/>
        </w:rPr>
        <w:t xml:space="preserve">. Esta taxonomía de </w:t>
      </w:r>
      <w:r w:rsidRPr="003C6DE4">
        <w:rPr>
          <w:rFonts w:ascii="Calibri" w:hAnsi="Calibri" w:cs="Calibri"/>
          <w:color w:val="000000"/>
        </w:rPr>
        <w:tab/>
        <w:t xml:space="preserve">las arquitecturas está basada en la clasificación teniendo en cuenta el flujo de datos e </w:t>
      </w:r>
      <w:r w:rsidRPr="003C6DE4">
        <w:rPr>
          <w:rFonts w:ascii="Calibri" w:hAnsi="Calibri" w:cs="Calibri"/>
          <w:color w:val="000000"/>
        </w:rPr>
        <w:tab/>
        <w:t>instrucciones en un sistema.</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La taxonomía de </w:t>
      </w:r>
      <w:proofErr w:type="spellStart"/>
      <w:r w:rsidRPr="003C6DE4">
        <w:rPr>
          <w:rFonts w:ascii="Calibri" w:hAnsi="Calibri" w:cs="Calibri"/>
          <w:color w:val="000000"/>
        </w:rPr>
        <w:t>Flynn</w:t>
      </w:r>
      <w:proofErr w:type="spellEnd"/>
      <w:r w:rsidRPr="003C6DE4">
        <w:rPr>
          <w:rFonts w:ascii="Calibri" w:hAnsi="Calibri" w:cs="Calibri"/>
          <w:color w:val="000000"/>
        </w:rPr>
        <w:t xml:space="preserve"> distingue </w:t>
      </w:r>
      <w:r w:rsidRPr="003C6DE4">
        <w:rPr>
          <w:rFonts w:ascii="Calibri" w:hAnsi="Calibri" w:cs="Calibri"/>
          <w:b/>
          <w:bCs/>
          <w:color w:val="000000"/>
        </w:rPr>
        <w:t>cuatro tipos de arquitecturas:</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b/>
          <w:bCs/>
          <w:color w:val="000000"/>
        </w:rPr>
        <w:t>SISD:</w:t>
      </w:r>
      <w:r w:rsidRPr="003C6DE4">
        <w:rPr>
          <w:rFonts w:ascii="Calibri" w:hAnsi="Calibri" w:cs="Calibri"/>
          <w:color w:val="000000"/>
        </w:rPr>
        <w:t xml:space="preserve"> Flujo único de instrucciones y flujo único de datos.</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b/>
          <w:bCs/>
          <w:color w:val="000000"/>
        </w:rPr>
        <w:t>SIMD:</w:t>
      </w:r>
      <w:r w:rsidRPr="003C6DE4">
        <w:rPr>
          <w:rFonts w:ascii="Calibri" w:hAnsi="Calibri" w:cs="Calibri"/>
          <w:color w:val="000000"/>
        </w:rPr>
        <w:t xml:space="preserve"> Flujo único de instrucción y flujo múltiple de datos. Es este tipo el que con </w:t>
      </w:r>
      <w:proofErr w:type="spellStart"/>
      <w:proofErr w:type="gramStart"/>
      <w:r w:rsidRPr="003C6DE4">
        <w:rPr>
          <w:rFonts w:ascii="Calibri" w:hAnsi="Calibri" w:cs="Calibri"/>
          <w:color w:val="000000"/>
        </w:rPr>
        <w:t>mas</w:t>
      </w:r>
      <w:proofErr w:type="spellEnd"/>
      <w:proofErr w:type="gramEnd"/>
      <w:r w:rsidRPr="003C6DE4">
        <w:rPr>
          <w:rFonts w:ascii="Calibri" w:hAnsi="Calibri" w:cs="Calibri"/>
          <w:color w:val="000000"/>
        </w:rPr>
        <w:t xml:space="preserve"> </w:t>
      </w:r>
      <w:r w:rsidRPr="003C6DE4">
        <w:rPr>
          <w:rFonts w:ascii="Calibri" w:hAnsi="Calibri" w:cs="Calibri"/>
          <w:color w:val="000000"/>
        </w:rPr>
        <w:tab/>
        <w:t xml:space="preserve">probabilidad sea el </w:t>
      </w:r>
      <w:r w:rsidR="0083395F" w:rsidRPr="003C6DE4">
        <w:rPr>
          <w:rFonts w:ascii="Calibri" w:hAnsi="Calibri" w:cs="Calibri"/>
          <w:color w:val="000000"/>
        </w:rPr>
        <w:t>más</w:t>
      </w:r>
      <w:r w:rsidRPr="003C6DE4">
        <w:rPr>
          <w:rFonts w:ascii="Calibri" w:hAnsi="Calibri" w:cs="Calibri"/>
          <w:color w:val="000000"/>
        </w:rPr>
        <w:t xml:space="preserve"> idóneo para nuestro problema.</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b/>
          <w:bCs/>
          <w:color w:val="000000"/>
        </w:rPr>
        <w:t>MISD:</w:t>
      </w:r>
      <w:r w:rsidRPr="003C6DE4">
        <w:rPr>
          <w:rFonts w:ascii="Calibri" w:hAnsi="Calibri" w:cs="Calibri"/>
          <w:color w:val="000000"/>
        </w:rPr>
        <w:t xml:space="preserve"> </w:t>
      </w:r>
      <w:r w:rsidR="0083395F" w:rsidRPr="003C6DE4">
        <w:rPr>
          <w:rFonts w:ascii="Calibri" w:hAnsi="Calibri" w:cs="Calibri"/>
          <w:color w:val="000000"/>
        </w:rPr>
        <w:t>Múltiples</w:t>
      </w:r>
      <w:r w:rsidRPr="003C6DE4">
        <w:rPr>
          <w:rFonts w:ascii="Calibri" w:hAnsi="Calibri" w:cs="Calibri"/>
          <w:color w:val="000000"/>
        </w:rPr>
        <w:t xml:space="preserve"> instrucciones y flujo único de datos.</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b/>
          <w:bCs/>
          <w:color w:val="000000"/>
        </w:rPr>
        <w:t>MIMD:</w:t>
      </w:r>
      <w:r w:rsidRPr="003C6DE4">
        <w:rPr>
          <w:rFonts w:ascii="Calibri" w:hAnsi="Calibri" w:cs="Calibri"/>
          <w:color w:val="000000"/>
        </w:rPr>
        <w:t xml:space="preserve"> </w:t>
      </w:r>
      <w:r w:rsidR="0083395F" w:rsidRPr="003C6DE4">
        <w:rPr>
          <w:rFonts w:ascii="Calibri" w:hAnsi="Calibri" w:cs="Calibri"/>
          <w:color w:val="000000"/>
        </w:rPr>
        <w:t>Múltiples</w:t>
      </w:r>
      <w:r w:rsidRPr="003C6DE4">
        <w:rPr>
          <w:rFonts w:ascii="Calibri" w:hAnsi="Calibri" w:cs="Calibri"/>
          <w:color w:val="000000"/>
        </w:rPr>
        <w:t xml:space="preserve"> instrucciones y </w:t>
      </w:r>
      <w:r w:rsidR="0083395F" w:rsidRPr="003C6DE4">
        <w:rPr>
          <w:rFonts w:ascii="Calibri" w:hAnsi="Calibri" w:cs="Calibri"/>
          <w:color w:val="000000"/>
        </w:rPr>
        <w:t>Múltiples</w:t>
      </w:r>
      <w:r w:rsidRPr="003C6DE4">
        <w:rPr>
          <w:rFonts w:ascii="Calibri" w:hAnsi="Calibri" w:cs="Calibri"/>
          <w:color w:val="000000"/>
        </w:rPr>
        <w:t xml:space="preserve"> flujos de datos.</w:t>
      </w:r>
    </w:p>
    <w:p w:rsidR="00EC68E4" w:rsidRPr="003C6DE4" w:rsidRDefault="00EC68E4" w:rsidP="003C6DE4">
      <w:pPr>
        <w:rPr>
          <w:rFonts w:ascii="Calibri" w:hAnsi="Calibri" w:cs="Calibri"/>
          <w:color w:val="000000"/>
        </w:rPr>
      </w:pPr>
    </w:p>
    <w:p w:rsidR="00EC68E4" w:rsidRPr="00F22EC2" w:rsidRDefault="00EC68E4" w:rsidP="00F22EC2">
      <w:pPr>
        <w:ind w:left="709"/>
        <w:rPr>
          <w:rFonts w:ascii="Calibri" w:hAnsi="Calibri" w:cs="Calibri"/>
          <w:color w:val="000000"/>
        </w:rPr>
      </w:pPr>
      <w:r w:rsidRPr="003C6DE4">
        <w:rPr>
          <w:rFonts w:ascii="Calibri" w:hAnsi="Calibri" w:cs="Calibri"/>
          <w:color w:val="000000"/>
        </w:rPr>
        <w:t xml:space="preserve">También podemos hablar de la estructura lógica del </w:t>
      </w:r>
      <w:r w:rsidR="003C6DE4" w:rsidRPr="003C6DE4">
        <w:rPr>
          <w:rFonts w:ascii="Calibri" w:hAnsi="Calibri" w:cs="Calibri"/>
          <w:color w:val="000000"/>
        </w:rPr>
        <w:t>programa (</w:t>
      </w:r>
      <w:r w:rsidRPr="003C6DE4">
        <w:rPr>
          <w:rFonts w:ascii="Calibri" w:hAnsi="Calibri" w:cs="Calibri"/>
          <w:color w:val="000000"/>
        </w:rPr>
        <w:t xml:space="preserve">arquitectura de software), </w:t>
      </w:r>
      <w:r w:rsidR="003C6DE4">
        <w:rPr>
          <w:rFonts w:ascii="Calibri" w:hAnsi="Calibri" w:cs="Calibri"/>
          <w:color w:val="000000"/>
        </w:rPr>
        <w:t xml:space="preserve">que </w:t>
      </w:r>
      <w:r w:rsidRPr="003C6DE4">
        <w:rPr>
          <w:rFonts w:ascii="Calibri" w:hAnsi="Calibri" w:cs="Calibri"/>
          <w:color w:val="000000"/>
        </w:rPr>
        <w:t xml:space="preserve">determinara el grado de </w:t>
      </w:r>
      <w:proofErr w:type="spellStart"/>
      <w:r w:rsidRPr="003C6DE4">
        <w:rPr>
          <w:rFonts w:ascii="Calibri" w:hAnsi="Calibri" w:cs="Calibri"/>
          <w:color w:val="000000"/>
        </w:rPr>
        <w:t>paralelización</w:t>
      </w:r>
      <w:proofErr w:type="spellEnd"/>
      <w:r w:rsidRPr="003C6DE4">
        <w:rPr>
          <w:rFonts w:ascii="Calibri" w:hAnsi="Calibri" w:cs="Calibri"/>
          <w:color w:val="000000"/>
        </w:rPr>
        <w:t xml:space="preserve"> que puede llevarse a </w:t>
      </w:r>
      <w:r w:rsidR="003C6DE4">
        <w:rPr>
          <w:rFonts w:ascii="Calibri" w:hAnsi="Calibri" w:cs="Calibri"/>
          <w:color w:val="000000"/>
        </w:rPr>
        <w:t xml:space="preserve">cabo en la aplicación. En ella </w:t>
      </w:r>
      <w:r w:rsidRPr="003C6DE4">
        <w:rPr>
          <w:rFonts w:ascii="Calibri" w:hAnsi="Calibri" w:cs="Calibri"/>
          <w:color w:val="000000"/>
        </w:rPr>
        <w:t>podríamos destacar la dependencia de datos, ya que en nuestra apli</w:t>
      </w:r>
      <w:r w:rsidR="003C6DE4">
        <w:rPr>
          <w:rFonts w:ascii="Calibri" w:hAnsi="Calibri" w:cs="Calibri"/>
          <w:color w:val="000000"/>
        </w:rPr>
        <w:t xml:space="preserve">cación el cálculo de los </w:t>
      </w:r>
      <w:r w:rsidRPr="003C6DE4">
        <w:rPr>
          <w:rFonts w:ascii="Calibri" w:hAnsi="Calibri" w:cs="Calibri"/>
          <w:color w:val="000000"/>
        </w:rPr>
        <w:t>valores de los pixeles pueden venir determinados, tanto por</w:t>
      </w:r>
      <w:r w:rsidR="003C6DE4">
        <w:rPr>
          <w:rFonts w:ascii="Calibri" w:hAnsi="Calibri" w:cs="Calibri"/>
          <w:color w:val="000000"/>
        </w:rPr>
        <w:t xml:space="preserve"> los pixeles en las diagonales como </w:t>
      </w:r>
      <w:r w:rsidRPr="003C6DE4">
        <w:rPr>
          <w:rFonts w:ascii="Calibri" w:hAnsi="Calibri" w:cs="Calibri"/>
          <w:color w:val="000000"/>
        </w:rPr>
        <w:t>por aquellos que aparecen en los ejes-</w:t>
      </w:r>
      <w:proofErr w:type="spellStart"/>
      <w:r w:rsidRPr="003C6DE4">
        <w:rPr>
          <w:rFonts w:ascii="Calibri" w:hAnsi="Calibri" w:cs="Calibri"/>
          <w:color w:val="000000"/>
        </w:rPr>
        <w:t>xy</w:t>
      </w:r>
      <w:proofErr w:type="spellEnd"/>
      <w:r w:rsidRPr="003C6DE4">
        <w:rPr>
          <w:rFonts w:ascii="Calibri" w:hAnsi="Calibri" w:cs="Calibri"/>
          <w:color w:val="000000"/>
        </w:rPr>
        <w:t xml:space="preserve"> según s</w:t>
      </w:r>
      <w:r w:rsidR="003C6DE4">
        <w:rPr>
          <w:rFonts w:ascii="Calibri" w:hAnsi="Calibri" w:cs="Calibri"/>
          <w:color w:val="000000"/>
        </w:rPr>
        <w:t xml:space="preserve">u disposición. Estos problemas </w:t>
      </w:r>
      <w:r w:rsidRPr="003C6DE4">
        <w:rPr>
          <w:rFonts w:ascii="Calibri" w:hAnsi="Calibri" w:cs="Calibri"/>
          <w:color w:val="000000"/>
        </w:rPr>
        <w:t>podrían resolverse limitando los parámetros de entrada</w:t>
      </w:r>
      <w:r w:rsidR="003C6DE4">
        <w:rPr>
          <w:rFonts w:ascii="Calibri" w:hAnsi="Calibri" w:cs="Calibri"/>
          <w:color w:val="000000"/>
        </w:rPr>
        <w:t xml:space="preserve"> de la aplicación y en algunos </w:t>
      </w:r>
      <w:r w:rsidRPr="003C6DE4">
        <w:rPr>
          <w:rFonts w:ascii="Calibri" w:hAnsi="Calibri" w:cs="Calibri"/>
          <w:color w:val="000000"/>
        </w:rPr>
        <w:t xml:space="preserve">casos a costa de empeorar el resultado </w:t>
      </w:r>
      <w:r w:rsidR="003C6DE4" w:rsidRPr="003C6DE4">
        <w:rPr>
          <w:rFonts w:ascii="Calibri" w:hAnsi="Calibri" w:cs="Calibri"/>
          <w:color w:val="000000"/>
        </w:rPr>
        <w:t>final (</w:t>
      </w:r>
      <w:r w:rsidRPr="003C6DE4">
        <w:rPr>
          <w:rFonts w:ascii="Calibri" w:hAnsi="Calibri" w:cs="Calibri"/>
          <w:color w:val="000000"/>
        </w:rPr>
        <w:t>algunos caso</w:t>
      </w:r>
      <w:r w:rsidR="003C6DE4">
        <w:rPr>
          <w:rFonts w:ascii="Calibri" w:hAnsi="Calibri" w:cs="Calibri"/>
          <w:color w:val="000000"/>
        </w:rPr>
        <w:t xml:space="preserve">s solo permiten cálculo de los </w:t>
      </w:r>
      <w:r w:rsidRPr="003C6DE4">
        <w:rPr>
          <w:rFonts w:ascii="Calibri" w:hAnsi="Calibri" w:cs="Calibri"/>
          <w:color w:val="000000"/>
        </w:rPr>
        <w:t>pixeles en el eje-x).</w:t>
      </w:r>
    </w:p>
    <w:p w:rsidR="00EC68E4" w:rsidRPr="003C6DE4" w:rsidRDefault="00EC68E4" w:rsidP="003C6DE4">
      <w:pPr>
        <w:pStyle w:val="Default"/>
        <w:numPr>
          <w:ilvl w:val="0"/>
          <w:numId w:val="4"/>
        </w:numPr>
        <w:rPr>
          <w:rFonts w:ascii="Calibri" w:hAnsi="Calibri" w:cs="Calibri"/>
        </w:rPr>
      </w:pPr>
      <w:r w:rsidRPr="003C6DE4">
        <w:rPr>
          <w:rFonts w:ascii="Calibri" w:hAnsi="Calibri" w:cs="Calibri"/>
        </w:rPr>
        <w:lastRenderedPageBreak/>
        <w:t>Estudiar cómo pueden afectar los parámetros de compilación al rendimiento de la aplicación en una máquina paralela.</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Sabemos por Arquitectura de los </w:t>
      </w:r>
      <w:r w:rsidR="003C6DE4" w:rsidRPr="003C6DE4">
        <w:rPr>
          <w:rFonts w:ascii="Calibri" w:hAnsi="Calibri" w:cs="Calibri"/>
          <w:color w:val="000000"/>
        </w:rPr>
        <w:t>computadores (</w:t>
      </w:r>
      <w:r w:rsidRPr="003C6DE4">
        <w:rPr>
          <w:rFonts w:ascii="Calibri" w:hAnsi="Calibri" w:cs="Calibri"/>
          <w:color w:val="000000"/>
        </w:rPr>
        <w:t xml:space="preserve">asignatura predecesora) que los </w:t>
      </w:r>
      <w:r w:rsidR="003C6DE4">
        <w:rPr>
          <w:rFonts w:ascii="Calibri" w:hAnsi="Calibri" w:cs="Calibri"/>
          <w:color w:val="000000"/>
        </w:rPr>
        <w:t xml:space="preserve">programas </w:t>
      </w:r>
      <w:r w:rsidRPr="003C6DE4">
        <w:rPr>
          <w:rFonts w:ascii="Calibri" w:hAnsi="Calibri" w:cs="Calibri"/>
          <w:color w:val="000000"/>
        </w:rPr>
        <w:t>reales pueden afectan al rendimiento de, en este, caso nue</w:t>
      </w:r>
      <w:r w:rsidR="003C6DE4">
        <w:rPr>
          <w:rFonts w:ascii="Calibri" w:hAnsi="Calibri" w:cs="Calibri"/>
          <w:color w:val="000000"/>
        </w:rPr>
        <w:t xml:space="preserve">stra aplicación. Dentro de los </w:t>
      </w:r>
      <w:r w:rsidRPr="003C6DE4">
        <w:rPr>
          <w:rFonts w:ascii="Calibri" w:hAnsi="Calibri" w:cs="Calibri"/>
          <w:color w:val="000000"/>
        </w:rPr>
        <w:t>programas reales podemos encontrar los compiladores y sus opciones d</w:t>
      </w:r>
      <w:r w:rsidR="003C6DE4">
        <w:rPr>
          <w:rFonts w:ascii="Calibri" w:hAnsi="Calibri" w:cs="Calibri"/>
          <w:color w:val="000000"/>
        </w:rPr>
        <w:t xml:space="preserve">e compilación, que </w:t>
      </w:r>
      <w:r w:rsidRPr="003C6DE4">
        <w:rPr>
          <w:rFonts w:ascii="Calibri" w:hAnsi="Calibri" w:cs="Calibri"/>
          <w:color w:val="000000"/>
        </w:rPr>
        <w:t>pueden ayudar a mejorar el rendimiento de una aplicación.</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Las prioridades de un compilador en el momento de traducir lenguajes de lato nivel son: en </w:t>
      </w:r>
      <w:r w:rsidRPr="003C6DE4">
        <w:rPr>
          <w:rFonts w:ascii="Calibri" w:hAnsi="Calibri" w:cs="Calibri"/>
          <w:color w:val="000000"/>
        </w:rPr>
        <w:tab/>
        <w:t xml:space="preserve">primer lugar la exactitud de la traducción, en segundo lugar la velocidad del código </w:t>
      </w:r>
      <w:r w:rsidRPr="003C6DE4">
        <w:rPr>
          <w:rFonts w:ascii="Calibri" w:hAnsi="Calibri" w:cs="Calibri"/>
          <w:color w:val="000000"/>
        </w:rPr>
        <w:tab/>
        <w:t xml:space="preserve">generado, en tercer lugar el tamaño del código, en cuarto lugar la velocidad del compilador, </w:t>
      </w:r>
      <w:r w:rsidRPr="003C6DE4">
        <w:rPr>
          <w:rFonts w:ascii="Calibri" w:hAnsi="Calibri" w:cs="Calibri"/>
          <w:color w:val="000000"/>
        </w:rPr>
        <w:tab/>
        <w:t>y en quinto lugar el soporte a la depuración.</w:t>
      </w:r>
    </w:p>
    <w:p w:rsidR="00EC68E4" w:rsidRPr="003C6DE4" w:rsidRDefault="00EC68E4" w:rsidP="003C6DE4">
      <w:pPr>
        <w:rPr>
          <w:rFonts w:ascii="Calibri" w:hAnsi="Calibri" w:cs="Calibri"/>
          <w:color w:val="000000"/>
        </w:rPr>
      </w:pP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Tratando las optimizaciones a nivel de arquitecturas podemos ver las diferencias entre las arquitecturas CISC y RISQ teniendo en cuenta que cuan</w:t>
      </w:r>
      <w:r w:rsidR="003C6DE4">
        <w:rPr>
          <w:rFonts w:ascii="Calibri" w:hAnsi="Calibri" w:cs="Calibri"/>
          <w:color w:val="000000"/>
        </w:rPr>
        <w:t xml:space="preserve">to más registros, mas fácil es </w:t>
      </w:r>
      <w:r w:rsidRPr="003C6DE4">
        <w:rPr>
          <w:rFonts w:ascii="Calibri" w:hAnsi="Calibri" w:cs="Calibri"/>
          <w:color w:val="000000"/>
        </w:rPr>
        <w:t xml:space="preserve">optimizar el rendimiento, para lo que el compilador deben conocer los costes relativos </w:t>
      </w:r>
      <w:r w:rsidR="003C6DE4">
        <w:rPr>
          <w:rFonts w:ascii="Calibri" w:hAnsi="Calibri" w:cs="Calibri"/>
          <w:color w:val="000000"/>
        </w:rPr>
        <w:t xml:space="preserve">entre </w:t>
      </w:r>
      <w:r w:rsidRPr="003C6DE4">
        <w:rPr>
          <w:rFonts w:ascii="Calibri" w:hAnsi="Calibri" w:cs="Calibri"/>
          <w:color w:val="000000"/>
        </w:rPr>
        <w:t xml:space="preserve">las diversas instrucciones y elegir la mejor secuencia de instrucciones dado que CISC consta </w:t>
      </w:r>
      <w:r w:rsidRPr="003C6DE4">
        <w:rPr>
          <w:rFonts w:ascii="Calibri" w:hAnsi="Calibri" w:cs="Calibri"/>
          <w:color w:val="000000"/>
        </w:rPr>
        <w:tab/>
        <w:t xml:space="preserve">ofrece </w:t>
      </w:r>
      <w:r w:rsidR="003C6DE4" w:rsidRPr="003C6DE4">
        <w:rPr>
          <w:rFonts w:ascii="Calibri" w:hAnsi="Calibri" w:cs="Calibri"/>
          <w:color w:val="000000"/>
        </w:rPr>
        <w:t>más</w:t>
      </w:r>
      <w:r w:rsidRPr="003C6DE4">
        <w:rPr>
          <w:rFonts w:ascii="Calibri" w:hAnsi="Calibri" w:cs="Calibri"/>
          <w:color w:val="000000"/>
        </w:rPr>
        <w:t xml:space="preserve"> alternativas, mientras RISC intenta limitarlas y co</w:t>
      </w:r>
      <w:r w:rsidR="003C6DE4">
        <w:rPr>
          <w:rFonts w:ascii="Calibri" w:hAnsi="Calibri" w:cs="Calibri"/>
          <w:color w:val="000000"/>
        </w:rPr>
        <w:t xml:space="preserve">nseguir una longitud constante </w:t>
      </w:r>
      <w:r w:rsidRPr="003C6DE4">
        <w:rPr>
          <w:rFonts w:ascii="Calibri" w:hAnsi="Calibri" w:cs="Calibri"/>
          <w:color w:val="000000"/>
        </w:rPr>
        <w:t>en ellas.</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Las ayudas más importantes que la arquitectura de un procesador puede prestar al diseño </w:t>
      </w:r>
      <w:r w:rsidR="003C6DE4">
        <w:rPr>
          <w:rFonts w:ascii="Calibri" w:hAnsi="Calibri" w:cs="Calibri"/>
          <w:color w:val="000000"/>
        </w:rPr>
        <w:t xml:space="preserve">del </w:t>
      </w:r>
      <w:r w:rsidRPr="003C6DE4">
        <w:rPr>
          <w:rFonts w:ascii="Calibri" w:hAnsi="Calibri" w:cs="Calibri"/>
          <w:color w:val="000000"/>
        </w:rPr>
        <w:t>compilador son: Regularidad del repertorio: simplificar la ge</w:t>
      </w:r>
      <w:r w:rsidR="003C6DE4">
        <w:rPr>
          <w:rFonts w:ascii="Calibri" w:hAnsi="Calibri" w:cs="Calibri"/>
          <w:color w:val="000000"/>
        </w:rPr>
        <w:t xml:space="preserve">neración de código mediante la </w:t>
      </w:r>
      <w:proofErr w:type="spellStart"/>
      <w:r w:rsidRPr="003C6DE4">
        <w:rPr>
          <w:rFonts w:ascii="Calibri" w:hAnsi="Calibri" w:cs="Calibri"/>
          <w:color w:val="000000"/>
        </w:rPr>
        <w:t>ortogonalidad</w:t>
      </w:r>
      <w:proofErr w:type="spellEnd"/>
      <w:r w:rsidRPr="003C6DE4">
        <w:rPr>
          <w:rFonts w:ascii="Calibri" w:hAnsi="Calibri" w:cs="Calibri"/>
          <w:color w:val="000000"/>
        </w:rPr>
        <w:t xml:space="preserve"> de los elementos en </w:t>
      </w:r>
      <w:r w:rsidR="003C6DE4" w:rsidRPr="003C6DE4">
        <w:rPr>
          <w:rFonts w:ascii="Calibri" w:hAnsi="Calibri" w:cs="Calibri"/>
          <w:color w:val="000000"/>
        </w:rPr>
        <w:t>él</w:t>
      </w:r>
      <w:r w:rsidRPr="003C6DE4">
        <w:rPr>
          <w:rFonts w:ascii="Calibri" w:hAnsi="Calibri" w:cs="Calibri"/>
          <w:color w:val="000000"/>
        </w:rPr>
        <w:t xml:space="preserve"> y proporcionar funciones primitivas.</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A nivel de paralelismo podemos conseguir optimizaciones reordenando las operaciones </w:t>
      </w:r>
      <w:r w:rsidR="003C6DE4">
        <w:rPr>
          <w:rFonts w:ascii="Calibri" w:hAnsi="Calibri" w:cs="Calibri"/>
          <w:color w:val="000000"/>
        </w:rPr>
        <w:t xml:space="preserve">para </w:t>
      </w:r>
      <w:r w:rsidRPr="003C6DE4">
        <w:rPr>
          <w:rFonts w:ascii="Calibri" w:hAnsi="Calibri" w:cs="Calibri"/>
          <w:color w:val="000000"/>
        </w:rPr>
        <w:t>permitir que múltiples cálculos se produzcan en paralelo</w:t>
      </w:r>
      <w:r w:rsidR="003C6DE4">
        <w:rPr>
          <w:rFonts w:ascii="Calibri" w:hAnsi="Calibri" w:cs="Calibri"/>
          <w:color w:val="000000"/>
        </w:rPr>
        <w:t xml:space="preserve">, ya sea en la instrucción, la </w:t>
      </w:r>
      <w:r w:rsidRPr="003C6DE4">
        <w:rPr>
          <w:rFonts w:ascii="Calibri" w:hAnsi="Calibri" w:cs="Calibri"/>
          <w:color w:val="000000"/>
        </w:rPr>
        <w:t>memoria o a nivel de hilo.</w:t>
      </w:r>
    </w:p>
    <w:p w:rsidR="00EC68E4" w:rsidRPr="003C6DE4" w:rsidRDefault="00EC68E4" w:rsidP="003C6DE4">
      <w:pPr>
        <w:rPr>
          <w:rFonts w:ascii="Calibri" w:hAnsi="Calibri" w:cs="Calibri"/>
          <w:color w:val="000000"/>
        </w:rPr>
      </w:pPr>
    </w:p>
    <w:p w:rsidR="00EC68E4" w:rsidRPr="003C6DE4" w:rsidRDefault="00EC68E4" w:rsidP="007307CE">
      <w:pPr>
        <w:ind w:left="709"/>
        <w:rPr>
          <w:rFonts w:ascii="Calibri" w:hAnsi="Calibri" w:cs="Calibri"/>
          <w:color w:val="000000"/>
        </w:rPr>
      </w:pPr>
      <w:r w:rsidRPr="003C6DE4">
        <w:rPr>
          <w:rFonts w:ascii="Calibri" w:hAnsi="Calibri" w:cs="Calibri"/>
          <w:color w:val="000000"/>
        </w:rPr>
        <w:t xml:space="preserve">Tratando el tema que nos ocupa hablaremos sobre las optimizaciones a nivel de </w:t>
      </w:r>
      <w:r w:rsidR="003C6DE4" w:rsidRPr="003C6DE4">
        <w:rPr>
          <w:rFonts w:ascii="Calibri" w:hAnsi="Calibri" w:cs="Calibri"/>
          <w:color w:val="000000"/>
        </w:rPr>
        <w:t>parámetros</w:t>
      </w:r>
      <w:r w:rsidR="007307CE">
        <w:rPr>
          <w:rFonts w:ascii="Calibri" w:hAnsi="Calibri" w:cs="Calibri"/>
          <w:color w:val="000000"/>
        </w:rPr>
        <w:t xml:space="preserve"> </w:t>
      </w:r>
      <w:r w:rsidRPr="003C6DE4">
        <w:rPr>
          <w:rFonts w:ascii="Calibri" w:hAnsi="Calibri" w:cs="Calibri"/>
          <w:color w:val="000000"/>
        </w:rPr>
        <w:t>en GCC.</w:t>
      </w:r>
    </w:p>
    <w:p w:rsidR="00EC68E4" w:rsidRPr="003C6DE4" w:rsidRDefault="00EC68E4" w:rsidP="003C6DE4">
      <w:pPr>
        <w:rPr>
          <w:rFonts w:ascii="Calibri" w:hAnsi="Calibri" w:cs="Calibri"/>
          <w:color w:val="000000"/>
        </w:rPr>
      </w:pPr>
    </w:p>
    <w:p w:rsidR="00EC68E4" w:rsidRPr="003C6DE4" w:rsidRDefault="00EC68E4" w:rsidP="003C6DE4">
      <w:pPr>
        <w:ind w:firstLine="709"/>
        <w:rPr>
          <w:rFonts w:ascii="Calibri" w:hAnsi="Calibri" w:cs="Calibri"/>
          <w:color w:val="000000"/>
        </w:rPr>
      </w:pPr>
      <w:r w:rsidRPr="003C6DE4">
        <w:rPr>
          <w:rFonts w:ascii="Calibri" w:hAnsi="Calibri" w:cs="Calibri"/>
          <w:color w:val="000000"/>
        </w:rPr>
        <w:t xml:space="preserve">Sin ninguna opción de optimización, el objetivo del compilador es el de reducir el coste de </w:t>
      </w:r>
      <w:r w:rsidRPr="003C6DE4">
        <w:rPr>
          <w:rFonts w:ascii="Calibri" w:hAnsi="Calibri" w:cs="Calibri"/>
          <w:color w:val="000000"/>
        </w:rPr>
        <w:tab/>
        <w:t xml:space="preserve">compilación y producir los resultados esperados. Muchas de las optimizaciones en GCC solo </w:t>
      </w:r>
      <w:r w:rsidRPr="003C6DE4">
        <w:rPr>
          <w:rFonts w:ascii="Calibri" w:hAnsi="Calibri" w:cs="Calibri"/>
          <w:color w:val="000000"/>
        </w:rPr>
        <w:tab/>
        <w:t xml:space="preserve">están habilitadas al introducir -0 en la </w:t>
      </w:r>
      <w:r w:rsidR="003C6DE4" w:rsidRPr="003C6DE4">
        <w:rPr>
          <w:rFonts w:ascii="Calibri" w:hAnsi="Calibri" w:cs="Calibri"/>
          <w:color w:val="000000"/>
        </w:rPr>
        <w:t>línea</w:t>
      </w:r>
      <w:r w:rsidRPr="003C6DE4">
        <w:rPr>
          <w:rFonts w:ascii="Calibri" w:hAnsi="Calibri" w:cs="Calibri"/>
          <w:color w:val="000000"/>
        </w:rPr>
        <w:t xml:space="preserve"> de </w:t>
      </w:r>
      <w:r w:rsidR="003C6DE4" w:rsidRPr="003C6DE4">
        <w:rPr>
          <w:rFonts w:ascii="Calibri" w:hAnsi="Calibri" w:cs="Calibri"/>
          <w:color w:val="000000"/>
        </w:rPr>
        <w:t>comandos (</w:t>
      </w:r>
      <w:r w:rsidRPr="003C6DE4">
        <w:rPr>
          <w:rFonts w:ascii="Calibri" w:hAnsi="Calibri" w:cs="Calibri"/>
          <w:color w:val="000000"/>
        </w:rPr>
        <w:t xml:space="preserve">como si fuesen niveles). </w:t>
      </w:r>
      <w:r w:rsidRPr="003C6DE4">
        <w:rPr>
          <w:rFonts w:ascii="Calibri" w:hAnsi="Calibri" w:cs="Calibri"/>
          <w:color w:val="000000"/>
        </w:rPr>
        <w:tab/>
        <w:t xml:space="preserve">Dependiendo del “target” y de como GCC haya sido optimizado pueden activarse diferentes </w:t>
      </w:r>
      <w:r w:rsidRPr="003C6DE4">
        <w:rPr>
          <w:rFonts w:ascii="Calibri" w:hAnsi="Calibri" w:cs="Calibri"/>
          <w:color w:val="000000"/>
        </w:rPr>
        <w:tab/>
        <w:t>optimizaciones.</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El objetivo de estas opciones, en general, es el de </w:t>
      </w:r>
      <w:r w:rsidRPr="003C6DE4">
        <w:rPr>
          <w:rFonts w:ascii="Calibri" w:hAnsi="Calibri" w:cs="Calibri"/>
          <w:color w:val="000000"/>
          <w:lang w:val="ca-ES"/>
        </w:rPr>
        <w:t xml:space="preserve">mejorar </w:t>
      </w:r>
      <w:r w:rsidR="003C6DE4">
        <w:rPr>
          <w:rFonts w:ascii="Calibri" w:hAnsi="Calibri" w:cs="Calibri"/>
          <w:color w:val="000000"/>
          <w:lang w:val="ca-ES"/>
        </w:rPr>
        <w:t xml:space="preserve">el espacio y tiempo mediante el </w:t>
      </w:r>
      <w:r w:rsidRPr="003C6DE4">
        <w:rPr>
          <w:rFonts w:ascii="Calibri" w:hAnsi="Calibri" w:cs="Calibri"/>
          <w:color w:val="000000"/>
          <w:lang w:val="ca-ES"/>
        </w:rPr>
        <w:t>sacrificio de otros aspectos, como el tiempo de compilació</w:t>
      </w:r>
      <w:r w:rsidR="003C6DE4">
        <w:rPr>
          <w:rFonts w:ascii="Calibri" w:hAnsi="Calibri" w:cs="Calibri"/>
          <w:color w:val="000000"/>
          <w:lang w:val="ca-ES"/>
        </w:rPr>
        <w:t xml:space="preserve">n. Mas adelante trataremos una </w:t>
      </w:r>
      <w:r w:rsidR="003C6DE4" w:rsidRPr="003C6DE4">
        <w:rPr>
          <w:rFonts w:ascii="Calibri" w:hAnsi="Calibri" w:cs="Calibri"/>
          <w:color w:val="000000"/>
        </w:rPr>
        <w:t>serie</w:t>
      </w:r>
      <w:r w:rsidR="003C6DE4">
        <w:rPr>
          <w:rFonts w:ascii="Calibri" w:hAnsi="Calibri" w:cs="Calibri"/>
          <w:color w:val="000000"/>
          <w:lang w:val="ca-ES"/>
        </w:rPr>
        <w:t xml:space="preserve"> de </w:t>
      </w:r>
      <w:r w:rsidRPr="003C6DE4">
        <w:rPr>
          <w:rFonts w:ascii="Calibri" w:hAnsi="Calibri" w:cs="Calibri"/>
          <w:color w:val="000000"/>
          <w:lang w:val="ca-ES"/>
        </w:rPr>
        <w:t>parametros que nos pueden ser de ayuda en nuestra aplicación.</w:t>
      </w:r>
    </w:p>
    <w:p w:rsidR="00EC68E4" w:rsidRDefault="00EC68E4" w:rsidP="003C6DE4">
      <w:pPr>
        <w:rPr>
          <w:rFonts w:ascii="Calibri" w:hAnsi="Calibri" w:cs="Calibri"/>
          <w:color w:val="000000"/>
        </w:rPr>
      </w:pPr>
    </w:p>
    <w:p w:rsidR="003C6DE4" w:rsidRDefault="003C6DE4" w:rsidP="003C6DE4">
      <w:pPr>
        <w:rPr>
          <w:rFonts w:ascii="Calibri" w:hAnsi="Calibri" w:cs="Calibri"/>
          <w:color w:val="000000"/>
        </w:rPr>
      </w:pPr>
    </w:p>
    <w:p w:rsidR="00F22EC2" w:rsidRDefault="00F22EC2" w:rsidP="003C6DE4">
      <w:pPr>
        <w:rPr>
          <w:rFonts w:ascii="Calibri" w:hAnsi="Calibri" w:cs="Calibri"/>
          <w:color w:val="000000"/>
        </w:rPr>
      </w:pPr>
    </w:p>
    <w:p w:rsidR="00F22EC2" w:rsidRDefault="00F22EC2" w:rsidP="003C6DE4">
      <w:pPr>
        <w:rPr>
          <w:rFonts w:ascii="Calibri" w:hAnsi="Calibri" w:cs="Calibri"/>
          <w:color w:val="000000"/>
        </w:rPr>
      </w:pPr>
    </w:p>
    <w:p w:rsidR="00F22EC2" w:rsidRDefault="00F22EC2" w:rsidP="003C6DE4">
      <w:pPr>
        <w:rPr>
          <w:rFonts w:ascii="Calibri" w:hAnsi="Calibri" w:cs="Calibri"/>
          <w:color w:val="000000"/>
        </w:rPr>
      </w:pPr>
    </w:p>
    <w:p w:rsidR="003C6DE4" w:rsidRDefault="003C6DE4" w:rsidP="003C6DE4">
      <w:pPr>
        <w:rPr>
          <w:rFonts w:ascii="Calibri" w:hAnsi="Calibri" w:cs="Calibri"/>
          <w:color w:val="000000"/>
        </w:rPr>
      </w:pPr>
    </w:p>
    <w:p w:rsidR="003C6DE4" w:rsidRPr="003C6DE4" w:rsidRDefault="003C6DE4" w:rsidP="003C6DE4">
      <w:pPr>
        <w:rPr>
          <w:rFonts w:ascii="Calibri" w:hAnsi="Calibri" w:cs="Calibri"/>
          <w:color w:val="000000"/>
        </w:rPr>
      </w:pPr>
    </w:p>
    <w:p w:rsidR="003C6DE4" w:rsidRPr="003C6DE4" w:rsidRDefault="00EC68E4" w:rsidP="003C6DE4">
      <w:pPr>
        <w:numPr>
          <w:ilvl w:val="0"/>
          <w:numId w:val="4"/>
        </w:numPr>
        <w:rPr>
          <w:rFonts w:ascii="Calibri" w:hAnsi="Calibri" w:cs="Calibri"/>
          <w:color w:val="000000"/>
        </w:rPr>
      </w:pPr>
      <w:r w:rsidRPr="003C6DE4">
        <w:rPr>
          <w:rFonts w:ascii="Calibri" w:hAnsi="Calibri" w:cs="Calibri"/>
          <w:color w:val="000000"/>
        </w:rPr>
        <w:lastRenderedPageBreak/>
        <w:t>Métodos y técnicas propios de esta asignatura para estimar las ganancias máximas y</w:t>
      </w:r>
      <w:r w:rsidR="003C6DE4">
        <w:rPr>
          <w:rFonts w:ascii="Calibri" w:hAnsi="Calibri" w:cs="Calibri"/>
          <w:color w:val="000000"/>
        </w:rPr>
        <w:t xml:space="preserve"> </w:t>
      </w:r>
      <w:r w:rsidRPr="003C6DE4">
        <w:rPr>
          <w:rFonts w:ascii="Calibri" w:hAnsi="Calibri" w:cs="Calibri"/>
          <w:color w:val="000000"/>
        </w:rPr>
        <w:t xml:space="preserve">la eficiencia del proceso de </w:t>
      </w:r>
      <w:proofErr w:type="spellStart"/>
      <w:r w:rsidRPr="003C6DE4">
        <w:rPr>
          <w:rFonts w:ascii="Calibri" w:hAnsi="Calibri" w:cs="Calibri"/>
          <w:color w:val="000000"/>
        </w:rPr>
        <w:t>paralelización</w:t>
      </w:r>
      <w:proofErr w:type="spellEnd"/>
      <w:r w:rsidRPr="003C6DE4">
        <w:rPr>
          <w:rFonts w:ascii="Calibri" w:hAnsi="Calibri" w:cs="Calibri"/>
          <w:color w:val="000000"/>
        </w:rPr>
        <w:t>.</w:t>
      </w:r>
    </w:p>
    <w:p w:rsidR="003C6DE4" w:rsidRPr="003C6DE4" w:rsidRDefault="003C6DE4" w:rsidP="003C6DE4">
      <w:pPr>
        <w:rPr>
          <w:rFonts w:ascii="Calibri" w:hAnsi="Calibri" w:cs="Calibri"/>
          <w:color w:val="000000"/>
        </w:rPr>
      </w:pPr>
    </w:p>
    <w:p w:rsidR="00EC68E4" w:rsidRPr="003C6DE4" w:rsidRDefault="00EC68E4" w:rsidP="003C6DE4">
      <w:pPr>
        <w:ind w:firstLine="709"/>
        <w:rPr>
          <w:rFonts w:ascii="Calibri" w:hAnsi="Calibri" w:cs="Calibri"/>
          <w:b/>
          <w:bCs/>
          <w:color w:val="000000"/>
          <w:u w:val="single"/>
        </w:rPr>
      </w:pPr>
      <w:r w:rsidRPr="003C6DE4">
        <w:rPr>
          <w:rFonts w:ascii="Calibri" w:hAnsi="Calibri" w:cs="Calibri"/>
          <w:b/>
          <w:bCs/>
          <w:color w:val="000000"/>
          <w:u w:val="single"/>
        </w:rPr>
        <w:t>Medidas de rendimiento:</w:t>
      </w:r>
    </w:p>
    <w:p w:rsidR="00EC68E4" w:rsidRPr="003C6DE4" w:rsidRDefault="00EC68E4" w:rsidP="003C6DE4">
      <w:pPr>
        <w:rPr>
          <w:rFonts w:ascii="Calibri" w:hAnsi="Calibri" w:cs="Calibri"/>
          <w:b/>
          <w:bCs/>
          <w:color w:val="000000"/>
          <w:u w:val="single"/>
        </w:rPr>
      </w:pPr>
    </w:p>
    <w:p w:rsidR="00EC68E4" w:rsidRPr="003C6DE4" w:rsidRDefault="00EC68E4" w:rsidP="003C6DE4">
      <w:pPr>
        <w:rPr>
          <w:rFonts w:ascii="Calibri" w:hAnsi="Calibri" w:cs="Calibri"/>
          <w:b/>
          <w:bCs/>
          <w:color w:val="000000"/>
        </w:rPr>
      </w:pPr>
    </w:p>
    <w:p w:rsidR="00EC68E4" w:rsidRPr="003C6DE4" w:rsidRDefault="00EC68E4" w:rsidP="003C6DE4">
      <w:pPr>
        <w:numPr>
          <w:ilvl w:val="0"/>
          <w:numId w:val="5"/>
        </w:numPr>
        <w:rPr>
          <w:rFonts w:ascii="Calibri" w:hAnsi="Calibri" w:cs="Calibri"/>
          <w:color w:val="000000"/>
        </w:rPr>
      </w:pPr>
      <w:r w:rsidRPr="003C6DE4">
        <w:rPr>
          <w:rFonts w:ascii="Calibri" w:hAnsi="Calibri" w:cs="Calibri"/>
          <w:b/>
          <w:bCs/>
          <w:color w:val="000000"/>
        </w:rPr>
        <w:t xml:space="preserve">Eficiencia: </w:t>
      </w:r>
      <w:r w:rsidRPr="003C6DE4">
        <w:rPr>
          <w:rFonts w:ascii="Calibri" w:hAnsi="Calibri" w:cs="Calibri"/>
          <w:color w:val="000000"/>
        </w:rPr>
        <w:t xml:space="preserve">Cuando hablamos de medición de la eficiencia para esta asignatura, debemos recordar lo visto en su predecesora Arquitectura de los computadores. En esta ultima vimos como podíamos medir la eficiencia mediante el tiempo de ejecución (o respuesta) de una aplicación y la </w:t>
      </w:r>
      <w:r w:rsidR="003C6DE4" w:rsidRPr="003C6DE4">
        <w:rPr>
          <w:rFonts w:ascii="Calibri" w:hAnsi="Calibri" w:cs="Calibri"/>
          <w:color w:val="000000"/>
        </w:rPr>
        <w:t>productividad (</w:t>
      </w:r>
      <w:r w:rsidRPr="003C6DE4">
        <w:rPr>
          <w:rFonts w:ascii="Calibri" w:hAnsi="Calibri" w:cs="Calibri"/>
          <w:color w:val="000000"/>
        </w:rPr>
        <w:t>número de aplicaciones  por unidad de tiempo).</w:t>
      </w:r>
    </w:p>
    <w:p w:rsidR="00EC68E4" w:rsidRPr="003C6DE4" w:rsidRDefault="00EC68E4" w:rsidP="003C6DE4">
      <w:pPr>
        <w:rPr>
          <w:rFonts w:ascii="Calibri" w:hAnsi="Calibri" w:cs="Calibri"/>
          <w:color w:val="000000"/>
        </w:rPr>
      </w:pP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En el material proporcionado en esta nueva asignatura po</w:t>
      </w:r>
      <w:r w:rsidR="003C6DE4">
        <w:rPr>
          <w:rFonts w:ascii="Calibri" w:hAnsi="Calibri" w:cs="Calibri"/>
          <w:color w:val="000000"/>
        </w:rPr>
        <w:t xml:space="preserve">demos encontrar las siguientes </w:t>
      </w:r>
      <w:r w:rsidRPr="003C6DE4">
        <w:rPr>
          <w:rFonts w:ascii="Calibri" w:hAnsi="Calibri" w:cs="Calibri"/>
          <w:color w:val="000000"/>
        </w:rPr>
        <w:t xml:space="preserve">formulas para su </w:t>
      </w:r>
      <w:r w:rsidR="003C6DE4" w:rsidRPr="003C6DE4">
        <w:rPr>
          <w:rFonts w:ascii="Calibri" w:hAnsi="Calibri" w:cs="Calibri"/>
          <w:color w:val="000000"/>
        </w:rPr>
        <w:t>cálculo</w:t>
      </w:r>
      <w:r w:rsidRPr="003C6DE4">
        <w:rPr>
          <w:rFonts w:ascii="Calibri" w:hAnsi="Calibri" w:cs="Calibri"/>
          <w:color w:val="000000"/>
        </w:rPr>
        <w:t xml:space="preserve">, haciendo uso de la ganancia, </w:t>
      </w:r>
      <w:r w:rsidR="003C6DE4" w:rsidRPr="003C6DE4">
        <w:rPr>
          <w:rFonts w:ascii="Calibri" w:hAnsi="Calibri" w:cs="Calibri"/>
          <w:color w:val="000000"/>
        </w:rPr>
        <w:t>ade</w:t>
      </w:r>
      <w:r w:rsidR="003C6DE4">
        <w:rPr>
          <w:rFonts w:ascii="Calibri" w:hAnsi="Calibri" w:cs="Calibri"/>
          <w:color w:val="000000"/>
        </w:rPr>
        <w:t xml:space="preserve">más de un repaso a los citados </w:t>
      </w:r>
      <w:r w:rsidRPr="003C6DE4">
        <w:rPr>
          <w:rFonts w:ascii="Calibri" w:hAnsi="Calibri" w:cs="Calibri"/>
          <w:color w:val="000000"/>
        </w:rPr>
        <w:t>métodos vistos en AC.</w:t>
      </w:r>
    </w:p>
    <w:p w:rsidR="0083395F" w:rsidRDefault="0083395F" w:rsidP="003C6DE4">
      <w:pPr>
        <w:rPr>
          <w:rFonts w:ascii="Calibri" w:hAnsi="Calibri" w:cs="Calibri"/>
          <w:color w:val="000000"/>
        </w:rPr>
      </w:pPr>
      <w:r>
        <w:rPr>
          <w:rFonts w:ascii="Calibri" w:hAnsi="Calibri" w:cs="Calibri"/>
          <w:color w:val="000000"/>
        </w:rPr>
        <w:tab/>
      </w:r>
    </w:p>
    <w:p w:rsidR="0083395F" w:rsidRPr="003C6DE4" w:rsidRDefault="0083395F" w:rsidP="003C6DE4">
      <w:pPr>
        <w:rPr>
          <w:rFonts w:ascii="Calibri" w:hAnsi="Calibri" w:cs="Calibri"/>
          <w:color w:val="000000"/>
        </w:rPr>
      </w:pPr>
      <w:r>
        <w:rPr>
          <w:rFonts w:ascii="Calibri" w:hAnsi="Calibri" w:cs="Calibri"/>
          <w:color w:val="000000"/>
        </w:rPr>
        <w:tab/>
      </w:r>
      <w:r>
        <w:rPr>
          <w:rFonts w:ascii="Calibri" w:hAnsi="Calibri" w:cs="Calibri"/>
          <w:noProof/>
          <w:color w:val="000000"/>
          <w:lang w:eastAsia="ja-JP" w:bidi="ar-SA"/>
        </w:rPr>
        <w:drawing>
          <wp:inline distT="0" distB="0" distL="0" distR="0">
            <wp:extent cx="2876952" cy="1019317"/>
            <wp:effectExtent l="19050" t="0" r="0" b="0"/>
            <wp:docPr id="3" name="2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5"/>
                    <a:stretch>
                      <a:fillRect/>
                    </a:stretch>
                  </pic:blipFill>
                  <pic:spPr>
                    <a:xfrm>
                      <a:off x="0" y="0"/>
                      <a:ext cx="2876952" cy="1019317"/>
                    </a:xfrm>
                    <a:prstGeom prst="rect">
                      <a:avLst/>
                    </a:prstGeom>
                  </pic:spPr>
                </pic:pic>
              </a:graphicData>
            </a:graphic>
          </wp:inline>
        </w:drawing>
      </w:r>
    </w:p>
    <w:p w:rsidR="00EC68E4" w:rsidRPr="003C6DE4" w:rsidRDefault="00EC68E4" w:rsidP="003C6DE4">
      <w:pPr>
        <w:rPr>
          <w:rFonts w:ascii="Calibri" w:hAnsi="Calibri" w:cs="Calibri"/>
          <w:color w:val="000000"/>
        </w:rPr>
      </w:pPr>
    </w:p>
    <w:p w:rsidR="00EC68E4" w:rsidRPr="003C6DE4" w:rsidRDefault="0083395F" w:rsidP="003C6DE4">
      <w:pPr>
        <w:ind w:left="709"/>
        <w:rPr>
          <w:rFonts w:ascii="Calibri" w:hAnsi="Calibri" w:cs="Calibri"/>
          <w:color w:val="000000"/>
        </w:rPr>
      </w:pPr>
      <w:r w:rsidRPr="003C6DE4">
        <w:rPr>
          <w:rFonts w:ascii="Calibri" w:hAnsi="Calibri" w:cs="Calibri"/>
          <w:color w:val="000000"/>
        </w:rPr>
        <w:t>También</w:t>
      </w:r>
      <w:r w:rsidR="00EC68E4" w:rsidRPr="003C6DE4">
        <w:rPr>
          <w:rFonts w:ascii="Calibri" w:hAnsi="Calibri" w:cs="Calibri"/>
          <w:color w:val="000000"/>
        </w:rPr>
        <w:t xml:space="preserve"> podemos introducir nuevas conceptos como el </w:t>
      </w:r>
      <w:proofErr w:type="spellStart"/>
      <w:r w:rsidR="00EC68E4" w:rsidRPr="003C6DE4">
        <w:rPr>
          <w:rFonts w:ascii="Calibri" w:hAnsi="Calibri" w:cs="Calibri"/>
          <w:color w:val="000000"/>
        </w:rPr>
        <w:t>speed</w:t>
      </w:r>
      <w:proofErr w:type="spellEnd"/>
      <w:r w:rsidR="003C6DE4">
        <w:rPr>
          <w:rFonts w:ascii="Calibri" w:hAnsi="Calibri" w:cs="Calibri"/>
          <w:color w:val="000000"/>
        </w:rPr>
        <w:t xml:space="preserve">-up, el </w:t>
      </w:r>
      <w:proofErr w:type="spellStart"/>
      <w:r w:rsidR="003C6DE4">
        <w:rPr>
          <w:rFonts w:ascii="Calibri" w:hAnsi="Calibri" w:cs="Calibri"/>
          <w:color w:val="000000"/>
        </w:rPr>
        <w:t>speed</w:t>
      </w:r>
      <w:proofErr w:type="spellEnd"/>
      <w:r w:rsidR="003C6DE4">
        <w:rPr>
          <w:rFonts w:ascii="Calibri" w:hAnsi="Calibri" w:cs="Calibri"/>
          <w:color w:val="000000"/>
        </w:rPr>
        <w:t xml:space="preserve">-up es usado para </w:t>
      </w:r>
      <w:r w:rsidR="00EC68E4" w:rsidRPr="003C6DE4">
        <w:rPr>
          <w:rFonts w:ascii="Calibri" w:hAnsi="Calibri" w:cs="Calibri"/>
          <w:color w:val="000000"/>
        </w:rPr>
        <w:t>indicar el grado de ganancia de velocidad de una com</w:t>
      </w:r>
      <w:r w:rsidR="003C6DE4">
        <w:rPr>
          <w:rFonts w:ascii="Calibri" w:hAnsi="Calibri" w:cs="Calibri"/>
          <w:color w:val="000000"/>
        </w:rPr>
        <w:t xml:space="preserve">putación paralela, mientras la </w:t>
      </w:r>
      <w:r w:rsidR="00EC68E4" w:rsidRPr="003C6DE4">
        <w:rPr>
          <w:rFonts w:ascii="Calibri" w:hAnsi="Calibri" w:cs="Calibri"/>
          <w:color w:val="000000"/>
        </w:rPr>
        <w:t>eficiencia mide la porción útil del trabajo total realizado por los procesadores.</w:t>
      </w:r>
    </w:p>
    <w:p w:rsidR="00EC68E4" w:rsidRPr="003C6DE4" w:rsidRDefault="00EC68E4" w:rsidP="003C6DE4">
      <w:pPr>
        <w:rPr>
          <w:rFonts w:ascii="Calibri" w:hAnsi="Calibri" w:cs="Calibri"/>
          <w:color w:val="000000"/>
        </w:rPr>
      </w:pPr>
    </w:p>
    <w:p w:rsidR="00EC68E4" w:rsidRPr="003C6DE4" w:rsidRDefault="00EC68E4" w:rsidP="003C6DE4">
      <w:pPr>
        <w:ind w:left="709"/>
        <w:rPr>
          <w:rFonts w:ascii="Calibri" w:hAnsi="Calibri" w:cs="Calibri"/>
          <w:color w:val="000000"/>
        </w:rPr>
      </w:pPr>
      <w:r w:rsidRPr="003C6DE4">
        <w:rPr>
          <w:rFonts w:ascii="Calibri" w:hAnsi="Calibri" w:cs="Calibri"/>
          <w:color w:val="000000"/>
        </w:rPr>
        <w:t xml:space="preserve">El </w:t>
      </w:r>
      <w:proofErr w:type="spellStart"/>
      <w:r w:rsidRPr="003C6DE4">
        <w:rPr>
          <w:rFonts w:ascii="Calibri" w:hAnsi="Calibri" w:cs="Calibri"/>
          <w:color w:val="000000"/>
        </w:rPr>
        <w:t>speed</w:t>
      </w:r>
      <w:proofErr w:type="spellEnd"/>
      <w:r w:rsidRPr="003C6DE4">
        <w:rPr>
          <w:rFonts w:ascii="Calibri" w:hAnsi="Calibri" w:cs="Calibri"/>
          <w:color w:val="000000"/>
        </w:rPr>
        <w:t xml:space="preserve">-up es usado en los </w:t>
      </w:r>
      <w:r w:rsidR="003C6DE4" w:rsidRPr="003C6DE4">
        <w:rPr>
          <w:rFonts w:ascii="Calibri" w:hAnsi="Calibri" w:cs="Calibri"/>
          <w:color w:val="000000"/>
        </w:rPr>
        <w:t>cálculos</w:t>
      </w:r>
      <w:r w:rsidRPr="003C6DE4">
        <w:rPr>
          <w:rFonts w:ascii="Calibri" w:hAnsi="Calibri" w:cs="Calibri"/>
          <w:color w:val="000000"/>
        </w:rPr>
        <w:t xml:space="preserve"> de la ley de</w:t>
      </w:r>
      <w:r w:rsidR="003C6DE4">
        <w:rPr>
          <w:rFonts w:ascii="Calibri" w:hAnsi="Calibri" w:cs="Calibri"/>
          <w:color w:val="000000"/>
        </w:rPr>
        <w:t xml:space="preserve"> </w:t>
      </w:r>
      <w:proofErr w:type="spellStart"/>
      <w:r w:rsidR="003C6DE4">
        <w:rPr>
          <w:rFonts w:ascii="Calibri" w:hAnsi="Calibri" w:cs="Calibri"/>
          <w:color w:val="000000"/>
        </w:rPr>
        <w:t>Amdahl</w:t>
      </w:r>
      <w:proofErr w:type="spellEnd"/>
      <w:r w:rsidR="003C6DE4">
        <w:rPr>
          <w:rFonts w:ascii="Calibri" w:hAnsi="Calibri" w:cs="Calibri"/>
          <w:color w:val="000000"/>
        </w:rPr>
        <w:t xml:space="preserve"> y la ley de </w:t>
      </w:r>
      <w:proofErr w:type="spellStart"/>
      <w:r w:rsidR="003C6DE4">
        <w:rPr>
          <w:rFonts w:ascii="Calibri" w:hAnsi="Calibri" w:cs="Calibri"/>
          <w:color w:val="000000"/>
        </w:rPr>
        <w:t>Gustafson</w:t>
      </w:r>
      <w:proofErr w:type="spellEnd"/>
      <w:r w:rsidR="003C6DE4">
        <w:rPr>
          <w:rFonts w:ascii="Calibri" w:hAnsi="Calibri" w:cs="Calibri"/>
          <w:color w:val="000000"/>
        </w:rPr>
        <w:t xml:space="preserve">, </w:t>
      </w:r>
      <w:r w:rsidRPr="003C6DE4">
        <w:rPr>
          <w:rFonts w:ascii="Calibri" w:hAnsi="Calibri" w:cs="Calibri"/>
          <w:color w:val="000000"/>
        </w:rPr>
        <w:t xml:space="preserve">anteriormente citadas. La parte </w:t>
      </w:r>
      <w:proofErr w:type="spellStart"/>
      <w:r w:rsidRPr="003C6DE4">
        <w:rPr>
          <w:rFonts w:ascii="Calibri" w:hAnsi="Calibri" w:cs="Calibri"/>
          <w:color w:val="000000"/>
        </w:rPr>
        <w:t>paralelizable</w:t>
      </w:r>
      <w:proofErr w:type="spellEnd"/>
      <w:r w:rsidRPr="003C6DE4">
        <w:rPr>
          <w:rFonts w:ascii="Calibri" w:hAnsi="Calibri" w:cs="Calibri"/>
          <w:color w:val="000000"/>
        </w:rPr>
        <w:t xml:space="preserve"> de la apli</w:t>
      </w:r>
      <w:r w:rsidR="003C6DE4">
        <w:rPr>
          <w:rFonts w:ascii="Calibri" w:hAnsi="Calibri" w:cs="Calibri"/>
          <w:color w:val="000000"/>
        </w:rPr>
        <w:t xml:space="preserve">cación debe ser lo mayor posible según </w:t>
      </w:r>
      <w:r w:rsidRPr="003C6DE4">
        <w:rPr>
          <w:rFonts w:ascii="Calibri" w:hAnsi="Calibri" w:cs="Calibri"/>
          <w:color w:val="000000"/>
        </w:rPr>
        <w:t>estas leyes, dado que es en esta donde se produce la mejora del rendimiento.</w:t>
      </w:r>
    </w:p>
    <w:p w:rsidR="00EC68E4" w:rsidRPr="003C6DE4" w:rsidRDefault="00EC68E4" w:rsidP="003C6DE4">
      <w:pPr>
        <w:rPr>
          <w:rFonts w:ascii="Calibri" w:hAnsi="Calibri" w:cs="Calibri"/>
          <w:color w:val="000000"/>
        </w:rPr>
      </w:pPr>
    </w:p>
    <w:p w:rsidR="00EC68E4" w:rsidRPr="003C6DE4" w:rsidRDefault="00EC68E4" w:rsidP="003C6DE4">
      <w:pPr>
        <w:rPr>
          <w:rFonts w:ascii="Calibri" w:hAnsi="Calibri" w:cs="Calibri"/>
          <w:color w:val="000000"/>
        </w:rPr>
      </w:pPr>
    </w:p>
    <w:p w:rsidR="00EC68E4" w:rsidRPr="003C6DE4" w:rsidRDefault="00EC68E4" w:rsidP="003C6DE4">
      <w:pPr>
        <w:numPr>
          <w:ilvl w:val="0"/>
          <w:numId w:val="6"/>
        </w:numPr>
        <w:rPr>
          <w:rFonts w:ascii="Calibri" w:hAnsi="Calibri" w:cs="Calibri"/>
          <w:color w:val="000000"/>
        </w:rPr>
      </w:pPr>
      <w:r w:rsidRPr="003C6DE4">
        <w:rPr>
          <w:rFonts w:ascii="Calibri" w:hAnsi="Calibri" w:cs="Calibri"/>
          <w:b/>
          <w:bCs/>
          <w:color w:val="000000"/>
        </w:rPr>
        <w:t xml:space="preserve">Ganancia: </w:t>
      </w:r>
      <w:r w:rsidRPr="003C6DE4">
        <w:rPr>
          <w:rFonts w:ascii="Calibri" w:hAnsi="Calibri" w:cs="Calibri"/>
          <w:color w:val="000000"/>
        </w:rPr>
        <w:t xml:space="preserve">Es la medida que usamos para representar el aumento de velocidad obtenido en la parte </w:t>
      </w:r>
      <w:proofErr w:type="spellStart"/>
      <w:r w:rsidRPr="003C6DE4">
        <w:rPr>
          <w:rFonts w:ascii="Calibri" w:hAnsi="Calibri" w:cs="Calibri"/>
          <w:color w:val="000000"/>
        </w:rPr>
        <w:t>paralelizable</w:t>
      </w:r>
      <w:proofErr w:type="spellEnd"/>
      <w:r w:rsidRPr="003C6DE4">
        <w:rPr>
          <w:rFonts w:ascii="Calibri" w:hAnsi="Calibri" w:cs="Calibri"/>
          <w:color w:val="000000"/>
        </w:rPr>
        <w:t xml:space="preserve"> del </w:t>
      </w:r>
      <w:r w:rsidR="003C6DE4" w:rsidRPr="003C6DE4">
        <w:rPr>
          <w:rFonts w:ascii="Calibri" w:hAnsi="Calibri" w:cs="Calibri"/>
          <w:color w:val="000000"/>
        </w:rPr>
        <w:t>problema (</w:t>
      </w:r>
      <w:r w:rsidRPr="003C6DE4">
        <w:rPr>
          <w:rFonts w:ascii="Calibri" w:hAnsi="Calibri" w:cs="Calibri"/>
          <w:color w:val="000000"/>
        </w:rPr>
        <w:t>cuanto mayor mejor).</w:t>
      </w:r>
    </w:p>
    <w:p w:rsidR="00EC68E4" w:rsidRPr="003C6DE4" w:rsidRDefault="00EC68E4" w:rsidP="003C6DE4">
      <w:pPr>
        <w:rPr>
          <w:rFonts w:ascii="Calibri" w:hAnsi="Calibri" w:cs="Calibri"/>
          <w:color w:val="000000"/>
        </w:rPr>
      </w:pPr>
    </w:p>
    <w:p w:rsidR="00EC68E4" w:rsidRPr="003C6DE4" w:rsidRDefault="00EC68E4" w:rsidP="003C6DE4">
      <w:pPr>
        <w:rPr>
          <w:rFonts w:ascii="Calibri" w:hAnsi="Calibri" w:cs="Calibri"/>
          <w:color w:val="000000"/>
        </w:rPr>
      </w:pPr>
    </w:p>
    <w:p w:rsidR="00EC68E4" w:rsidRPr="003C6DE4" w:rsidRDefault="0083395F" w:rsidP="003C6DE4">
      <w:pPr>
        <w:rPr>
          <w:rFonts w:ascii="Calibri" w:hAnsi="Calibri" w:cs="Calibri"/>
          <w:color w:val="000000"/>
        </w:rPr>
      </w:pPr>
      <w:r w:rsidRPr="0083395F">
        <w:rPr>
          <w:rFonts w:ascii="Calibri" w:hAnsi="Calibri" w:cs="Calibri"/>
          <w:color w:val="000000"/>
        </w:rPr>
        <w:drawing>
          <wp:inline distT="0" distB="0" distL="0" distR="0">
            <wp:extent cx="3581900" cy="1019317"/>
            <wp:effectExtent l="19050" t="0" r="0" b="0"/>
            <wp:docPr id="2" name="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a:stretch>
                      <a:fillRect/>
                    </a:stretch>
                  </pic:blipFill>
                  <pic:spPr>
                    <a:xfrm>
                      <a:off x="0" y="0"/>
                      <a:ext cx="3581900" cy="1019317"/>
                    </a:xfrm>
                    <a:prstGeom prst="rect">
                      <a:avLst/>
                    </a:prstGeom>
                  </pic:spPr>
                </pic:pic>
              </a:graphicData>
            </a:graphic>
          </wp:inline>
        </w:drawing>
      </w:r>
    </w:p>
    <w:p w:rsidR="00EC68E4" w:rsidRDefault="00EC68E4"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Default="007307CE" w:rsidP="003C6DE4">
      <w:pPr>
        <w:rPr>
          <w:rFonts w:ascii="Calibri" w:hAnsi="Calibri" w:cs="Calibri"/>
          <w:color w:val="000000"/>
        </w:rPr>
      </w:pPr>
    </w:p>
    <w:p w:rsidR="007307CE" w:rsidRPr="003C6DE4" w:rsidRDefault="007307CE" w:rsidP="003C6DE4">
      <w:pPr>
        <w:rPr>
          <w:rFonts w:ascii="Calibri" w:hAnsi="Calibri" w:cs="Calibri"/>
          <w:color w:val="000000"/>
        </w:rPr>
      </w:pPr>
    </w:p>
    <w:p w:rsidR="00EC68E4" w:rsidRPr="003C6DE4" w:rsidRDefault="00EC68E4" w:rsidP="003C6DE4">
      <w:pPr>
        <w:rPr>
          <w:rFonts w:ascii="Calibri" w:hAnsi="Calibri" w:cs="Calibri"/>
          <w:color w:val="000000"/>
        </w:rPr>
      </w:pPr>
    </w:p>
    <w:p w:rsidR="00EC68E4" w:rsidRPr="003C6DE4" w:rsidRDefault="00EC68E4" w:rsidP="003C6DE4">
      <w:pPr>
        <w:numPr>
          <w:ilvl w:val="0"/>
          <w:numId w:val="7"/>
        </w:numPr>
        <w:rPr>
          <w:rFonts w:ascii="Calibri" w:hAnsi="Calibri" w:cs="Calibri"/>
          <w:color w:val="000000"/>
        </w:rPr>
      </w:pPr>
      <w:proofErr w:type="spellStart"/>
      <w:r w:rsidRPr="003C6DE4">
        <w:rPr>
          <w:rFonts w:ascii="Calibri" w:eastAsia="Liberation Serif" w:hAnsi="Calibri" w:cs="Calibri"/>
          <w:color w:val="000000"/>
        </w:rPr>
        <w:t>Bibliografia</w:t>
      </w:r>
      <w:proofErr w:type="spellEnd"/>
      <w:r w:rsidRPr="003C6DE4">
        <w:rPr>
          <w:rFonts w:ascii="Calibri" w:eastAsia="Liberation Serif" w:hAnsi="Calibri" w:cs="Calibri"/>
          <w:color w:val="000000"/>
        </w:rPr>
        <w:t>:</w:t>
      </w:r>
    </w:p>
    <w:p w:rsidR="00EC68E4" w:rsidRPr="003C6DE4" w:rsidRDefault="00EC68E4" w:rsidP="003C6DE4">
      <w:pPr>
        <w:rPr>
          <w:rFonts w:ascii="Calibri" w:hAnsi="Calibri" w:cs="Calibri"/>
          <w:color w:val="000000"/>
        </w:rPr>
      </w:pPr>
    </w:p>
    <w:p w:rsidR="00EC68E4" w:rsidRPr="003C6DE4" w:rsidRDefault="00EC68E4" w:rsidP="003C6DE4">
      <w:pPr>
        <w:ind w:firstLine="360"/>
        <w:rPr>
          <w:rFonts w:ascii="Calibri" w:hAnsi="Calibri" w:cs="Calibri"/>
          <w:color w:val="000000"/>
        </w:rPr>
      </w:pPr>
      <w:r w:rsidRPr="003C6DE4">
        <w:rPr>
          <w:rFonts w:ascii="Calibri" w:hAnsi="Calibri" w:cs="Calibri"/>
          <w:color w:val="000000"/>
        </w:rPr>
        <w:t>http://www.uv.es/varnau/OC_T4.pdf</w:t>
      </w:r>
    </w:p>
    <w:p w:rsidR="00EC68E4" w:rsidRPr="003C6DE4" w:rsidRDefault="00EC68E4" w:rsidP="003C6DE4">
      <w:pPr>
        <w:rPr>
          <w:rFonts w:ascii="Calibri" w:hAnsi="Calibri" w:cs="Calibri"/>
          <w:color w:val="000000"/>
        </w:rPr>
      </w:pPr>
    </w:p>
    <w:p w:rsidR="00EC68E4" w:rsidRPr="003C6DE4" w:rsidRDefault="000E7785" w:rsidP="003C6DE4">
      <w:pPr>
        <w:ind w:firstLine="360"/>
        <w:rPr>
          <w:rFonts w:ascii="Calibri" w:hAnsi="Calibri" w:cs="Calibri"/>
          <w:color w:val="000000"/>
        </w:rPr>
      </w:pPr>
      <w:hyperlink r:id="rId7" w:history="1">
        <w:r w:rsidR="00EC68E4" w:rsidRPr="003C6DE4">
          <w:rPr>
            <w:rStyle w:val="Hipervnculo"/>
            <w:rFonts w:ascii="Calibri" w:hAnsi="Calibri" w:cs="Calibri"/>
            <w:color w:val="000000"/>
          </w:rPr>
          <w:t>http://dis.um.es/~domingo/09/ERBASE/minicursoespanol.pdf</w:t>
        </w:r>
      </w:hyperlink>
    </w:p>
    <w:p w:rsidR="00EC68E4" w:rsidRPr="003C6DE4" w:rsidRDefault="00EC68E4" w:rsidP="003C6DE4">
      <w:pPr>
        <w:rPr>
          <w:rFonts w:ascii="Calibri" w:hAnsi="Calibri" w:cs="Calibri"/>
          <w:color w:val="000000"/>
        </w:rPr>
      </w:pPr>
    </w:p>
    <w:p w:rsidR="00EC68E4" w:rsidRPr="003C6DE4" w:rsidRDefault="000E7785" w:rsidP="003C6DE4">
      <w:pPr>
        <w:ind w:firstLine="360"/>
        <w:rPr>
          <w:rFonts w:ascii="Calibri" w:hAnsi="Calibri" w:cs="Calibri"/>
          <w:color w:val="000000"/>
        </w:rPr>
      </w:pPr>
      <w:hyperlink r:id="rId8" w:history="1">
        <w:r w:rsidR="00EC68E4" w:rsidRPr="003C6DE4">
          <w:rPr>
            <w:rStyle w:val="Hipervnculo"/>
            <w:rFonts w:ascii="Calibri" w:eastAsia="Liberation Serif" w:hAnsi="Calibri" w:cs="Calibri"/>
            <w:color w:val="000000"/>
          </w:rPr>
          <w:t>http://www.uv.es/varnau/OC_T4.pdf</w:t>
        </w:r>
      </w:hyperlink>
    </w:p>
    <w:p w:rsidR="00EC68E4" w:rsidRPr="003C6DE4" w:rsidRDefault="00EC68E4" w:rsidP="003C6DE4">
      <w:pPr>
        <w:rPr>
          <w:rFonts w:ascii="Calibri" w:hAnsi="Calibri" w:cs="Calibri"/>
          <w:color w:val="000000"/>
        </w:rPr>
      </w:pPr>
    </w:p>
    <w:p w:rsidR="00EC68E4" w:rsidRPr="003C6DE4" w:rsidRDefault="000E7785" w:rsidP="003C6DE4">
      <w:pPr>
        <w:ind w:firstLine="360"/>
        <w:rPr>
          <w:rFonts w:ascii="Calibri" w:hAnsi="Calibri" w:cs="Calibri"/>
          <w:color w:val="000000"/>
        </w:rPr>
      </w:pPr>
      <w:hyperlink r:id="rId9" w:history="1">
        <w:r w:rsidR="00EC68E4" w:rsidRPr="003C6DE4">
          <w:rPr>
            <w:rStyle w:val="Hipervnculo"/>
            <w:rFonts w:ascii="Calibri" w:eastAsia="Liberation Serif" w:hAnsi="Calibri" w:cs="Calibri"/>
            <w:color w:val="000000"/>
          </w:rPr>
          <w:t>https://www.infor.uva.es/~bastida/Arquitecturas%20Avanzadas/General.pdf</w:t>
        </w:r>
      </w:hyperlink>
    </w:p>
    <w:p w:rsidR="00EC68E4" w:rsidRPr="003C6DE4" w:rsidRDefault="00EC68E4" w:rsidP="003C6DE4">
      <w:pPr>
        <w:rPr>
          <w:rFonts w:ascii="Calibri" w:hAnsi="Calibri" w:cs="Calibri"/>
          <w:color w:val="000000"/>
        </w:rPr>
      </w:pPr>
    </w:p>
    <w:p w:rsidR="00EC68E4" w:rsidRDefault="000E7785" w:rsidP="003C6DE4">
      <w:pPr>
        <w:ind w:firstLine="360"/>
      </w:pPr>
      <w:hyperlink r:id="rId10" w:history="1">
        <w:r w:rsidR="00EC68E4" w:rsidRPr="003C6DE4">
          <w:rPr>
            <w:rStyle w:val="Hipervnculo"/>
            <w:rFonts w:ascii="Calibri" w:eastAsia="Liberation Serif" w:hAnsi="Calibri" w:cs="Calibri"/>
            <w:color w:val="000000"/>
          </w:rPr>
          <w:t>https://es.wikipedia.org/wiki/Wikipedia</w:t>
        </w:r>
      </w:hyperlink>
    </w:p>
    <w:p w:rsidR="007307CE" w:rsidRDefault="007307CE" w:rsidP="003C6DE4">
      <w:pPr>
        <w:ind w:firstLine="360"/>
      </w:pPr>
    </w:p>
    <w:p w:rsidR="007307CE" w:rsidRDefault="007307CE" w:rsidP="003C6DE4">
      <w:pPr>
        <w:ind w:firstLine="360"/>
        <w:rPr>
          <w:rFonts w:ascii="Calibri" w:hAnsi="Calibri" w:cs="Calibri"/>
          <w:color w:val="000000"/>
        </w:rPr>
      </w:pPr>
      <w:hyperlink r:id="rId11" w:history="1">
        <w:r w:rsidRPr="00514F18">
          <w:rPr>
            <w:rStyle w:val="Hipervnculo"/>
            <w:rFonts w:ascii="Calibri" w:hAnsi="Calibri" w:cs="Calibri"/>
          </w:rPr>
          <w:t>http://www.dte.eis.uva.es/Docencia/ETSII/SMP/BAK/tema4/ANEXO4.pdf</w:t>
        </w:r>
      </w:hyperlink>
    </w:p>
    <w:p w:rsidR="007307CE" w:rsidRDefault="007307CE" w:rsidP="003C6DE4">
      <w:pPr>
        <w:ind w:firstLine="360"/>
        <w:rPr>
          <w:rFonts w:ascii="Calibri" w:hAnsi="Calibri" w:cs="Calibri"/>
          <w:color w:val="000000"/>
        </w:rPr>
      </w:pPr>
    </w:p>
    <w:p w:rsidR="007307CE" w:rsidRPr="003C6DE4" w:rsidRDefault="007307CE" w:rsidP="003C6DE4">
      <w:pPr>
        <w:ind w:firstLine="360"/>
        <w:rPr>
          <w:rFonts w:ascii="Calibri" w:hAnsi="Calibri" w:cs="Calibri"/>
          <w:color w:val="000000"/>
        </w:rPr>
      </w:pPr>
      <w:r w:rsidRPr="007307CE">
        <w:rPr>
          <w:rFonts w:ascii="Calibri" w:hAnsi="Calibri" w:cs="Calibri"/>
          <w:color w:val="000000"/>
        </w:rPr>
        <w:t>http://www.fdi.ucm.es/profesor/jjruz/WEB2/Temas/EC4.pdf</w:t>
      </w:r>
    </w:p>
    <w:p w:rsidR="00EC68E4" w:rsidRPr="003C6DE4" w:rsidRDefault="00EC68E4" w:rsidP="003C6DE4">
      <w:pPr>
        <w:rPr>
          <w:rFonts w:ascii="Calibri" w:hAnsi="Calibri" w:cs="Calibri"/>
          <w:color w:val="000000"/>
        </w:rPr>
      </w:pPr>
    </w:p>
    <w:p w:rsidR="00EC68E4" w:rsidRPr="003C6DE4" w:rsidRDefault="00EC68E4" w:rsidP="003C6DE4">
      <w:pPr>
        <w:ind w:firstLine="360"/>
        <w:rPr>
          <w:rFonts w:ascii="Calibri" w:hAnsi="Calibri" w:cs="Calibri"/>
        </w:rPr>
      </w:pPr>
      <w:r w:rsidRPr="003C6DE4">
        <w:rPr>
          <w:rFonts w:ascii="Calibri" w:eastAsia="Liberation Serif" w:hAnsi="Calibri" w:cs="Calibri"/>
          <w:color w:val="000000"/>
        </w:rPr>
        <w:t>Diapositivas de la asignatura proporcionadas por los profesores y de la asignatura AC.</w:t>
      </w:r>
    </w:p>
    <w:sectPr w:rsidR="00EC68E4" w:rsidRPr="003C6DE4" w:rsidSect="000E7785">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3C6DE4"/>
    <w:rsid w:val="000E7785"/>
    <w:rsid w:val="003C6DE4"/>
    <w:rsid w:val="006A0EDF"/>
    <w:rsid w:val="007307CE"/>
    <w:rsid w:val="0083395F"/>
    <w:rsid w:val="00D81DAC"/>
    <w:rsid w:val="00EC68E4"/>
    <w:rsid w:val="00F22EC2"/>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785"/>
    <w:pPr>
      <w:suppressAutoHyphens/>
    </w:pPr>
    <w:rPr>
      <w:rFonts w:ascii="Liberation Serif" w:eastAsia="Noto Sans CJK SC Regular" w:hAnsi="Liberation Serif" w:cs="FreeSans"/>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E7785"/>
    <w:rPr>
      <w:color w:val="000080"/>
      <w:u w:val="single"/>
    </w:rPr>
  </w:style>
  <w:style w:type="character" w:customStyle="1" w:styleId="Vietas">
    <w:name w:val="Viñetas"/>
    <w:rsid w:val="000E7785"/>
    <w:rPr>
      <w:rFonts w:ascii="OpenSymbol" w:eastAsia="OpenSymbol" w:hAnsi="OpenSymbol" w:cs="OpenSymbol"/>
    </w:rPr>
  </w:style>
  <w:style w:type="character" w:customStyle="1" w:styleId="Ejemplo">
    <w:name w:val="Ejemplo"/>
    <w:rsid w:val="000E7785"/>
    <w:rPr>
      <w:rFonts w:ascii="Courier New" w:eastAsia="NSimSun" w:hAnsi="Courier New" w:cs="Courier New"/>
    </w:rPr>
  </w:style>
  <w:style w:type="character" w:styleId="Hipervnculovisitado">
    <w:name w:val="FollowedHyperlink"/>
    <w:rsid w:val="000E7785"/>
    <w:rPr>
      <w:color w:val="800000"/>
      <w:u w:val="single"/>
    </w:rPr>
  </w:style>
  <w:style w:type="paragraph" w:customStyle="1" w:styleId="Encabezado1">
    <w:name w:val="Encabezado1"/>
    <w:basedOn w:val="Normal"/>
    <w:next w:val="Textoindependiente"/>
    <w:rsid w:val="000E7785"/>
    <w:pPr>
      <w:keepNext/>
      <w:spacing w:before="240" w:after="120"/>
    </w:pPr>
    <w:rPr>
      <w:rFonts w:ascii="Liberation Sans" w:hAnsi="Liberation Sans"/>
      <w:sz w:val="28"/>
      <w:szCs w:val="28"/>
    </w:rPr>
  </w:style>
  <w:style w:type="paragraph" w:styleId="Textoindependiente">
    <w:name w:val="Body Text"/>
    <w:basedOn w:val="Normal"/>
    <w:rsid w:val="000E7785"/>
    <w:pPr>
      <w:spacing w:after="140" w:line="288" w:lineRule="auto"/>
    </w:pPr>
  </w:style>
  <w:style w:type="paragraph" w:styleId="Lista">
    <w:name w:val="List"/>
    <w:basedOn w:val="Textoindependiente"/>
    <w:rsid w:val="000E7785"/>
  </w:style>
  <w:style w:type="paragraph" w:customStyle="1" w:styleId="Etiqueta">
    <w:name w:val="Etiqueta"/>
    <w:basedOn w:val="Normal"/>
    <w:rsid w:val="000E7785"/>
    <w:pPr>
      <w:suppressLineNumbers/>
      <w:spacing w:before="120" w:after="120"/>
    </w:pPr>
    <w:rPr>
      <w:i/>
      <w:iCs/>
    </w:rPr>
  </w:style>
  <w:style w:type="paragraph" w:customStyle="1" w:styleId="ndice">
    <w:name w:val="Índice"/>
    <w:basedOn w:val="Normal"/>
    <w:rsid w:val="000E7785"/>
    <w:pPr>
      <w:suppressLineNumbers/>
    </w:pPr>
  </w:style>
  <w:style w:type="paragraph" w:customStyle="1" w:styleId="Default">
    <w:name w:val="Default"/>
    <w:basedOn w:val="Normal"/>
    <w:rsid w:val="000E7785"/>
    <w:pPr>
      <w:autoSpaceDE w:val="0"/>
    </w:pPr>
    <w:rPr>
      <w:rFonts w:eastAsia="Liberation Serif" w:cs="Liberation Serif"/>
      <w:color w:val="000000"/>
    </w:rPr>
  </w:style>
  <w:style w:type="paragraph" w:styleId="Textodeglobo">
    <w:name w:val="Balloon Text"/>
    <w:basedOn w:val="Normal"/>
    <w:link w:val="TextodegloboCar"/>
    <w:uiPriority w:val="99"/>
    <w:semiHidden/>
    <w:unhideWhenUsed/>
    <w:rsid w:val="0083395F"/>
    <w:rPr>
      <w:rFonts w:ascii="Tahoma" w:hAnsi="Tahoma" w:cs="Mangal"/>
      <w:sz w:val="16"/>
      <w:szCs w:val="14"/>
    </w:rPr>
  </w:style>
  <w:style w:type="character" w:customStyle="1" w:styleId="TextodegloboCar">
    <w:name w:val="Texto de globo Car"/>
    <w:basedOn w:val="Fuentedeprrafopredeter"/>
    <w:link w:val="Textodeglobo"/>
    <w:uiPriority w:val="99"/>
    <w:semiHidden/>
    <w:rsid w:val="0083395F"/>
    <w:rPr>
      <w:rFonts w:ascii="Tahoma" w:eastAsia="Noto Sans CJK SC Regular"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v.es/varnau/OC_T4.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is.um.es/~domingo/09/ERBASE/minicursoespan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te.eis.uva.es/Docencia/ETSII/SMP/BAK/tema4/ANEXO4.pdf" TargetMode="External"/><Relationship Id="rId5" Type="http://schemas.openxmlformats.org/officeDocument/2006/relationships/image" Target="media/image1.png"/><Relationship Id="rId10" Type="http://schemas.openxmlformats.org/officeDocument/2006/relationships/hyperlink" Target="https://es.wikipedia.org/wiki/Wikipedia" TargetMode="External"/><Relationship Id="rId4" Type="http://schemas.openxmlformats.org/officeDocument/2006/relationships/webSettings" Target="webSettings.xml"/><Relationship Id="rId9" Type="http://schemas.openxmlformats.org/officeDocument/2006/relationships/hyperlink" Target="https://www.infor.uva.es/~bastida/Arquitecturas%20Avanzadas/Gener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1512</Words>
  <Characters>8317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9810</CharactersWithSpaces>
  <SharedDoc>false</SharedDoc>
  <HLinks>
    <vt:vector size="24" baseType="variant">
      <vt:variant>
        <vt:i4>3932284</vt:i4>
      </vt:variant>
      <vt:variant>
        <vt:i4>9</vt:i4>
      </vt:variant>
      <vt:variant>
        <vt:i4>0</vt:i4>
      </vt:variant>
      <vt:variant>
        <vt:i4>5</vt:i4>
      </vt:variant>
      <vt:variant>
        <vt:lpwstr>https://es.wikipedia.org/wiki/Wikipedia</vt:lpwstr>
      </vt:variant>
      <vt:variant>
        <vt:lpwstr/>
      </vt:variant>
      <vt:variant>
        <vt:i4>6357035</vt:i4>
      </vt:variant>
      <vt:variant>
        <vt:i4>6</vt:i4>
      </vt:variant>
      <vt:variant>
        <vt:i4>0</vt:i4>
      </vt:variant>
      <vt:variant>
        <vt:i4>5</vt:i4>
      </vt:variant>
      <vt:variant>
        <vt:lpwstr>https://www.infor.uva.es/~bastida/Arquitecturas%20Avanzadas/General.pdf</vt:lpwstr>
      </vt:variant>
      <vt:variant>
        <vt:lpwstr/>
      </vt:variant>
      <vt:variant>
        <vt:i4>1310818</vt:i4>
      </vt:variant>
      <vt:variant>
        <vt:i4>3</vt:i4>
      </vt:variant>
      <vt:variant>
        <vt:i4>0</vt:i4>
      </vt:variant>
      <vt:variant>
        <vt:i4>5</vt:i4>
      </vt:variant>
      <vt:variant>
        <vt:lpwstr>http://www.uv.es/varnau/OC_T4.pdf</vt:lpwstr>
      </vt:variant>
      <vt:variant>
        <vt:lpwstr/>
      </vt:variant>
      <vt:variant>
        <vt:i4>4259906</vt:i4>
      </vt:variant>
      <vt:variant>
        <vt:i4>0</vt:i4>
      </vt:variant>
      <vt:variant>
        <vt:i4>0</vt:i4>
      </vt:variant>
      <vt:variant>
        <vt:i4>5</vt:i4>
      </vt:variant>
      <vt:variant>
        <vt:lpwstr>http://dis.um.es/~domingo/09/ERBASE/minicursoespanol.pdf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4</cp:revision>
  <cp:lastPrinted>1601-01-01T00:00:00Z</cp:lastPrinted>
  <dcterms:created xsi:type="dcterms:W3CDTF">2017-09-23T19:34:00Z</dcterms:created>
  <dcterms:modified xsi:type="dcterms:W3CDTF">2017-09-23T19:42:00Z</dcterms:modified>
</cp:coreProperties>
</file>